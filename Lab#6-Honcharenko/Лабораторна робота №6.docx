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D594" w14:textId="77777777" w:rsidR="009D206D" w:rsidRPr="009B2CFD" w:rsidRDefault="00F7168B" w:rsidP="004B64D3">
      <w:pPr>
        <w:spacing w:after="0"/>
        <w:ind w:firstLine="426"/>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об’єктно-орієнтоване програмування</w:t>
      </w:r>
    </w:p>
    <w:p w14:paraId="6D166DC6" w14:textId="03F3E6AF" w:rsidR="009D206D" w:rsidRPr="009B2CFD" w:rsidRDefault="009D206D" w:rsidP="004B64D3">
      <w:pPr>
        <w:spacing w:after="0"/>
        <w:ind w:firstLine="426"/>
        <w:jc w:val="center"/>
        <w:rPr>
          <w:rFonts w:ascii="Times New Roman" w:hAnsi="Times New Roman" w:cs="Times New Roman"/>
          <w:b/>
          <w:sz w:val="28"/>
          <w:szCs w:val="28"/>
          <w:lang w:val="uk-UA"/>
        </w:rPr>
      </w:pPr>
      <w:r w:rsidRPr="009B2CFD">
        <w:rPr>
          <w:rFonts w:ascii="Times New Roman" w:hAnsi="Times New Roman" w:cs="Times New Roman"/>
          <w:b/>
          <w:sz w:val="28"/>
          <w:szCs w:val="28"/>
          <w:lang w:val="uk-UA"/>
        </w:rPr>
        <w:t>Лабораторна робота №</w:t>
      </w:r>
      <w:r w:rsidR="006F4F98">
        <w:rPr>
          <w:rFonts w:ascii="Times New Roman" w:hAnsi="Times New Roman" w:cs="Times New Roman"/>
          <w:b/>
          <w:sz w:val="28"/>
          <w:szCs w:val="28"/>
          <w:lang w:val="uk-UA"/>
        </w:rPr>
        <w:t>6</w:t>
      </w:r>
    </w:p>
    <w:p w14:paraId="107E2B0F" w14:textId="740A7FD0" w:rsidR="009D206D" w:rsidRPr="009B2CFD" w:rsidRDefault="006F4F98" w:rsidP="004B64D3">
      <w:pPr>
        <w:spacing w:after="0"/>
        <w:ind w:firstLine="426"/>
        <w:jc w:val="center"/>
        <w:rPr>
          <w:rFonts w:ascii="Times New Roman" w:hAnsi="Times New Roman" w:cs="Times New Roman"/>
          <w:sz w:val="28"/>
          <w:szCs w:val="28"/>
          <w:lang w:val="uk-UA"/>
        </w:rPr>
      </w:pPr>
      <w:r w:rsidRPr="006F4F98">
        <w:rPr>
          <w:rFonts w:ascii="Times New Roman" w:hAnsi="Times New Roman" w:cs="Times New Roman"/>
          <w:sz w:val="28"/>
          <w:szCs w:val="28"/>
          <w:lang w:val="uk-UA"/>
        </w:rPr>
        <w:t xml:space="preserve">Шаблони </w:t>
      </w:r>
      <w:r w:rsidR="00586504" w:rsidRPr="00586504">
        <w:rPr>
          <w:rFonts w:ascii="Times New Roman" w:hAnsi="Times New Roman" w:cs="Times New Roman"/>
          <w:sz w:val="28"/>
          <w:szCs w:val="28"/>
          <w:lang w:val="uk-UA"/>
        </w:rPr>
        <w:t>в С++</w:t>
      </w:r>
    </w:p>
    <w:p w14:paraId="5346A81A" w14:textId="51D65655" w:rsidR="009D206D" w:rsidRPr="009B2CFD" w:rsidRDefault="009D206D" w:rsidP="006F4F98">
      <w:pPr>
        <w:spacing w:after="0"/>
        <w:ind w:firstLine="426"/>
        <w:jc w:val="both"/>
        <w:rPr>
          <w:rFonts w:ascii="Times New Roman" w:hAnsi="Times New Roman" w:cs="Times New Roman"/>
          <w:sz w:val="28"/>
          <w:szCs w:val="28"/>
          <w:lang w:val="uk-UA"/>
        </w:rPr>
      </w:pPr>
      <w:r w:rsidRPr="009B2CFD">
        <w:rPr>
          <w:rFonts w:ascii="Times New Roman" w:hAnsi="Times New Roman" w:cs="Times New Roman"/>
          <w:b/>
          <w:i/>
          <w:sz w:val="28"/>
          <w:szCs w:val="28"/>
          <w:lang w:val="uk-UA"/>
        </w:rPr>
        <w:t>Мета</w:t>
      </w:r>
      <w:r w:rsidRPr="009B2CFD">
        <w:rPr>
          <w:rFonts w:ascii="Times New Roman" w:hAnsi="Times New Roman" w:cs="Times New Roman"/>
          <w:sz w:val="28"/>
          <w:szCs w:val="28"/>
          <w:lang w:val="uk-UA"/>
        </w:rPr>
        <w:t xml:space="preserve">: </w:t>
      </w:r>
      <w:r w:rsidR="00B51EAA">
        <w:rPr>
          <w:rFonts w:ascii="Times New Roman" w:hAnsi="Times New Roman" w:cs="Times New Roman"/>
          <w:sz w:val="28"/>
          <w:szCs w:val="28"/>
          <w:lang w:val="uk-UA"/>
        </w:rPr>
        <w:t>ознайомитись з основними поняттями</w:t>
      </w:r>
      <w:r w:rsidR="005E231A" w:rsidRPr="005E231A">
        <w:t xml:space="preserve"> </w:t>
      </w:r>
      <w:r w:rsidR="006F4F98">
        <w:rPr>
          <w:rFonts w:ascii="Times New Roman" w:hAnsi="Times New Roman" w:cs="Times New Roman"/>
          <w:sz w:val="28"/>
          <w:szCs w:val="28"/>
          <w:lang w:val="uk-UA"/>
        </w:rPr>
        <w:t>ш</w:t>
      </w:r>
      <w:r w:rsidR="006F4F98" w:rsidRPr="006F4F98">
        <w:rPr>
          <w:rFonts w:ascii="Times New Roman" w:hAnsi="Times New Roman" w:cs="Times New Roman"/>
          <w:sz w:val="28"/>
          <w:szCs w:val="28"/>
          <w:lang w:val="uk-UA"/>
        </w:rPr>
        <w:t xml:space="preserve">аблони </w:t>
      </w:r>
      <w:r w:rsidR="00B51EAA">
        <w:rPr>
          <w:rFonts w:ascii="Times New Roman" w:hAnsi="Times New Roman" w:cs="Times New Roman"/>
          <w:sz w:val="28"/>
          <w:szCs w:val="28"/>
          <w:lang w:val="uk-UA"/>
        </w:rPr>
        <w:t xml:space="preserve">та навчитись їх програмно реалізовувати мовою С++. </w:t>
      </w:r>
    </w:p>
    <w:p w14:paraId="58ABDC7D" w14:textId="77777777" w:rsidR="00B51EAA" w:rsidRDefault="00B51EAA" w:rsidP="004B64D3">
      <w:pPr>
        <w:spacing w:after="0"/>
        <w:ind w:firstLine="426"/>
        <w:rPr>
          <w:rFonts w:ascii="Times New Roman" w:hAnsi="Times New Roman" w:cs="Times New Roman"/>
          <w:b/>
          <w:i/>
          <w:sz w:val="28"/>
          <w:szCs w:val="28"/>
          <w:lang w:val="uk-UA"/>
        </w:rPr>
      </w:pPr>
    </w:p>
    <w:p w14:paraId="54368897" w14:textId="77777777" w:rsidR="0008144C" w:rsidRPr="009B2CFD" w:rsidRDefault="0008144C" w:rsidP="004B64D3">
      <w:pPr>
        <w:spacing w:after="0"/>
        <w:ind w:firstLine="426"/>
        <w:rPr>
          <w:rFonts w:ascii="Times New Roman" w:hAnsi="Times New Roman" w:cs="Times New Roman"/>
          <w:lang w:val="uk-UA"/>
        </w:rPr>
      </w:pPr>
      <w:r w:rsidRPr="009B2CFD">
        <w:rPr>
          <w:rFonts w:ascii="Times New Roman" w:hAnsi="Times New Roman" w:cs="Times New Roman"/>
          <w:b/>
          <w:i/>
          <w:sz w:val="28"/>
          <w:szCs w:val="28"/>
          <w:lang w:val="uk-UA"/>
        </w:rPr>
        <w:t>Теоретична частина</w:t>
      </w:r>
    </w:p>
    <w:p w14:paraId="60714253"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 xml:space="preserve">Шаблони є потужним інструментом у мові програмування C++. Вони дозволяють програмістам створювати загальні, </w:t>
      </w:r>
      <w:proofErr w:type="spellStart"/>
      <w:r w:rsidRPr="002F2084">
        <w:rPr>
          <w:rFonts w:ascii="Times New Roman" w:hAnsi="Times New Roman" w:cs="Times New Roman"/>
          <w:sz w:val="28"/>
          <w:szCs w:val="28"/>
          <w:lang w:val="uk-UA"/>
        </w:rPr>
        <w:t>параметризовані</w:t>
      </w:r>
      <w:proofErr w:type="spellEnd"/>
      <w:r w:rsidRPr="002F2084">
        <w:rPr>
          <w:rFonts w:ascii="Times New Roman" w:hAnsi="Times New Roman" w:cs="Times New Roman"/>
          <w:sz w:val="28"/>
          <w:szCs w:val="28"/>
          <w:lang w:val="uk-UA"/>
        </w:rPr>
        <w:t xml:space="preserve"> класи та функції, які можуть працювати з різними типами даних. Використання шаблонів дозволяє писати більш загальні й універсальні програми, що збільшує </w:t>
      </w:r>
      <w:proofErr w:type="spellStart"/>
      <w:r w:rsidRPr="002F2084">
        <w:rPr>
          <w:rFonts w:ascii="Times New Roman" w:hAnsi="Times New Roman" w:cs="Times New Roman"/>
          <w:sz w:val="28"/>
          <w:szCs w:val="28"/>
          <w:lang w:val="uk-UA"/>
        </w:rPr>
        <w:t>перевикористання</w:t>
      </w:r>
      <w:proofErr w:type="spellEnd"/>
      <w:r w:rsidRPr="002F2084">
        <w:rPr>
          <w:rFonts w:ascii="Times New Roman" w:hAnsi="Times New Roman" w:cs="Times New Roman"/>
          <w:sz w:val="28"/>
          <w:szCs w:val="28"/>
          <w:lang w:val="uk-UA"/>
        </w:rPr>
        <w:t xml:space="preserve"> коду, покращує його зрозумілість та </w:t>
      </w:r>
      <w:proofErr w:type="spellStart"/>
      <w:r w:rsidRPr="002F2084">
        <w:rPr>
          <w:rFonts w:ascii="Times New Roman" w:hAnsi="Times New Roman" w:cs="Times New Roman"/>
          <w:sz w:val="28"/>
          <w:szCs w:val="28"/>
          <w:lang w:val="uk-UA"/>
        </w:rPr>
        <w:t>підтримуваність</w:t>
      </w:r>
      <w:proofErr w:type="spellEnd"/>
      <w:r w:rsidRPr="002F2084">
        <w:rPr>
          <w:rFonts w:ascii="Times New Roman" w:hAnsi="Times New Roman" w:cs="Times New Roman"/>
          <w:sz w:val="28"/>
          <w:szCs w:val="28"/>
          <w:lang w:val="uk-UA"/>
        </w:rPr>
        <w:t>.</w:t>
      </w:r>
    </w:p>
    <w:p w14:paraId="4CEA0A63"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Шаблони класів дозволяють визначити загальну структуру класу, незалежну від конкретного типу даних. Вони визначаються за допомогою ключового слова "</w:t>
      </w:r>
      <w:proofErr w:type="spellStart"/>
      <w:r w:rsidRPr="002F2084">
        <w:rPr>
          <w:rFonts w:ascii="Times New Roman" w:hAnsi="Times New Roman" w:cs="Times New Roman"/>
          <w:sz w:val="28"/>
          <w:szCs w:val="28"/>
          <w:lang w:val="uk-UA"/>
        </w:rPr>
        <w:t>template</w:t>
      </w:r>
      <w:proofErr w:type="spellEnd"/>
      <w:r w:rsidRPr="002F2084">
        <w:rPr>
          <w:rFonts w:ascii="Times New Roman" w:hAnsi="Times New Roman" w:cs="Times New Roman"/>
          <w:sz w:val="28"/>
          <w:szCs w:val="28"/>
          <w:lang w:val="uk-UA"/>
        </w:rPr>
        <w:t>" і параметрів шаблону, які можуть бути типами даних, константами або іншими шаблонами. Наприклад, ось простий шаблон класу "</w:t>
      </w:r>
      <w:proofErr w:type="spellStart"/>
      <w:r w:rsidRPr="002F2084">
        <w:rPr>
          <w:rFonts w:ascii="Times New Roman" w:hAnsi="Times New Roman" w:cs="Times New Roman"/>
          <w:sz w:val="28"/>
          <w:szCs w:val="28"/>
          <w:lang w:val="uk-UA"/>
        </w:rPr>
        <w:t>Stack</w:t>
      </w:r>
      <w:proofErr w:type="spellEnd"/>
      <w:r w:rsidRPr="002F2084">
        <w:rPr>
          <w:rFonts w:ascii="Times New Roman" w:hAnsi="Times New Roman" w:cs="Times New Roman"/>
          <w:sz w:val="28"/>
          <w:szCs w:val="28"/>
          <w:lang w:val="uk-UA"/>
        </w:rPr>
        <w:t>", який реалізує структуру стеку:</w:t>
      </w:r>
    </w:p>
    <w:p w14:paraId="499D5E18"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5FD625E0"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template</w:t>
      </w:r>
      <w:proofErr w:type="spellEnd"/>
      <w:r w:rsidRPr="002F2084">
        <w:rPr>
          <w:rFonts w:ascii="Courier New" w:hAnsi="Courier New" w:cs="Courier New"/>
          <w:sz w:val="24"/>
          <w:szCs w:val="24"/>
          <w:lang w:val="uk-UA"/>
        </w:rPr>
        <w:t xml:space="preserve"> &lt;</w:t>
      </w:r>
      <w:proofErr w:type="spellStart"/>
      <w:r w:rsidRPr="002F2084">
        <w:rPr>
          <w:rFonts w:ascii="Courier New" w:hAnsi="Courier New" w:cs="Courier New"/>
          <w:sz w:val="24"/>
          <w:szCs w:val="24"/>
          <w:lang w:val="uk-UA"/>
        </w:rPr>
        <w:t>typename</w:t>
      </w:r>
      <w:proofErr w:type="spellEnd"/>
      <w:r w:rsidRPr="002F2084">
        <w:rPr>
          <w:rFonts w:ascii="Courier New" w:hAnsi="Courier New" w:cs="Courier New"/>
          <w:sz w:val="24"/>
          <w:szCs w:val="24"/>
          <w:lang w:val="uk-UA"/>
        </w:rPr>
        <w:t xml:space="preserve"> T&gt;</w:t>
      </w:r>
    </w:p>
    <w:p w14:paraId="3577F265"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class</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Stack</w:t>
      </w:r>
      <w:proofErr w:type="spellEnd"/>
      <w:r w:rsidRPr="002F2084">
        <w:rPr>
          <w:rFonts w:ascii="Courier New" w:hAnsi="Courier New" w:cs="Courier New"/>
          <w:sz w:val="24"/>
          <w:szCs w:val="24"/>
          <w:lang w:val="uk-UA"/>
        </w:rPr>
        <w:t xml:space="preserve"> {</w:t>
      </w:r>
    </w:p>
    <w:p w14:paraId="559AD55F"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private</w:t>
      </w:r>
      <w:proofErr w:type="spellEnd"/>
      <w:r w:rsidRPr="002F2084">
        <w:rPr>
          <w:rFonts w:ascii="Courier New" w:hAnsi="Courier New" w:cs="Courier New"/>
          <w:sz w:val="24"/>
          <w:szCs w:val="24"/>
          <w:lang w:val="uk-UA"/>
        </w:rPr>
        <w:t>:</w:t>
      </w:r>
    </w:p>
    <w:p w14:paraId="2FF87EB2"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std</w:t>
      </w:r>
      <w:proofErr w:type="spellEnd"/>
      <w:r w:rsidRPr="002F2084">
        <w:rPr>
          <w:rFonts w:ascii="Courier New" w:hAnsi="Courier New" w:cs="Courier New"/>
          <w:sz w:val="24"/>
          <w:szCs w:val="24"/>
          <w:lang w:val="uk-UA"/>
        </w:rPr>
        <w:t>::</w:t>
      </w:r>
      <w:proofErr w:type="spellStart"/>
      <w:r w:rsidRPr="002F2084">
        <w:rPr>
          <w:rFonts w:ascii="Courier New" w:hAnsi="Courier New" w:cs="Courier New"/>
          <w:sz w:val="24"/>
          <w:szCs w:val="24"/>
          <w:lang w:val="uk-UA"/>
        </w:rPr>
        <w:t>vector</w:t>
      </w:r>
      <w:proofErr w:type="spellEnd"/>
      <w:r w:rsidRPr="002F2084">
        <w:rPr>
          <w:rFonts w:ascii="Courier New" w:hAnsi="Courier New" w:cs="Courier New"/>
          <w:sz w:val="24"/>
          <w:szCs w:val="24"/>
          <w:lang w:val="uk-UA"/>
        </w:rPr>
        <w:t xml:space="preserve">&lt;T&gt; </w:t>
      </w:r>
      <w:proofErr w:type="spellStart"/>
      <w:r w:rsidRPr="002F2084">
        <w:rPr>
          <w:rFonts w:ascii="Courier New" w:hAnsi="Courier New" w:cs="Courier New"/>
          <w:sz w:val="24"/>
          <w:szCs w:val="24"/>
          <w:lang w:val="uk-UA"/>
        </w:rPr>
        <w:t>elements</w:t>
      </w:r>
      <w:proofErr w:type="spellEnd"/>
      <w:r w:rsidRPr="002F2084">
        <w:rPr>
          <w:rFonts w:ascii="Courier New" w:hAnsi="Courier New" w:cs="Courier New"/>
          <w:sz w:val="24"/>
          <w:szCs w:val="24"/>
          <w:lang w:val="uk-UA"/>
        </w:rPr>
        <w:t>; // Зберігає елементи стеку</w:t>
      </w:r>
    </w:p>
    <w:p w14:paraId="6B213CB1" w14:textId="77777777" w:rsidR="002F2084" w:rsidRPr="002F2084" w:rsidRDefault="002F2084" w:rsidP="002F2084">
      <w:pPr>
        <w:spacing w:after="0"/>
        <w:ind w:firstLine="426"/>
        <w:jc w:val="both"/>
        <w:rPr>
          <w:rFonts w:ascii="Courier New" w:hAnsi="Courier New" w:cs="Courier New"/>
          <w:sz w:val="24"/>
          <w:szCs w:val="24"/>
          <w:lang w:val="uk-UA"/>
        </w:rPr>
      </w:pPr>
    </w:p>
    <w:p w14:paraId="75223DD2"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public</w:t>
      </w:r>
      <w:proofErr w:type="spellEnd"/>
      <w:r w:rsidRPr="002F2084">
        <w:rPr>
          <w:rFonts w:ascii="Courier New" w:hAnsi="Courier New" w:cs="Courier New"/>
          <w:sz w:val="24"/>
          <w:szCs w:val="24"/>
          <w:lang w:val="uk-UA"/>
        </w:rPr>
        <w:t>:</w:t>
      </w:r>
    </w:p>
    <w:p w14:paraId="3DAA944E"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void</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push</w:t>
      </w:r>
      <w:proofErr w:type="spellEnd"/>
      <w:r w:rsidRPr="002F2084">
        <w:rPr>
          <w:rFonts w:ascii="Courier New" w:hAnsi="Courier New" w:cs="Courier New"/>
          <w:sz w:val="24"/>
          <w:szCs w:val="24"/>
          <w:lang w:val="uk-UA"/>
        </w:rPr>
        <w:t>(</w:t>
      </w:r>
      <w:proofErr w:type="spellStart"/>
      <w:r w:rsidRPr="002F2084">
        <w:rPr>
          <w:rFonts w:ascii="Courier New" w:hAnsi="Courier New" w:cs="Courier New"/>
          <w:sz w:val="24"/>
          <w:szCs w:val="24"/>
          <w:lang w:val="uk-UA"/>
        </w:rPr>
        <w:t>const</w:t>
      </w:r>
      <w:proofErr w:type="spellEnd"/>
      <w:r w:rsidRPr="002F2084">
        <w:rPr>
          <w:rFonts w:ascii="Courier New" w:hAnsi="Courier New" w:cs="Courier New"/>
          <w:sz w:val="24"/>
          <w:szCs w:val="24"/>
          <w:lang w:val="uk-UA"/>
        </w:rPr>
        <w:t xml:space="preserve"> T&amp; </w:t>
      </w:r>
      <w:proofErr w:type="spellStart"/>
      <w:r w:rsidRPr="002F2084">
        <w:rPr>
          <w:rFonts w:ascii="Courier New" w:hAnsi="Courier New" w:cs="Courier New"/>
          <w:sz w:val="24"/>
          <w:szCs w:val="24"/>
          <w:lang w:val="uk-UA"/>
        </w:rPr>
        <w:t>element</w:t>
      </w:r>
      <w:proofErr w:type="spellEnd"/>
      <w:r w:rsidRPr="002F2084">
        <w:rPr>
          <w:rFonts w:ascii="Courier New" w:hAnsi="Courier New" w:cs="Courier New"/>
          <w:sz w:val="24"/>
          <w:szCs w:val="24"/>
          <w:lang w:val="uk-UA"/>
        </w:rPr>
        <w:t>) {</w:t>
      </w:r>
    </w:p>
    <w:p w14:paraId="54084748"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elements.push_back</w:t>
      </w:r>
      <w:proofErr w:type="spellEnd"/>
      <w:r w:rsidRPr="002F2084">
        <w:rPr>
          <w:rFonts w:ascii="Courier New" w:hAnsi="Courier New" w:cs="Courier New"/>
          <w:sz w:val="24"/>
          <w:szCs w:val="24"/>
          <w:lang w:val="uk-UA"/>
        </w:rPr>
        <w:t>(</w:t>
      </w:r>
      <w:proofErr w:type="spellStart"/>
      <w:r w:rsidRPr="002F2084">
        <w:rPr>
          <w:rFonts w:ascii="Courier New" w:hAnsi="Courier New" w:cs="Courier New"/>
          <w:sz w:val="24"/>
          <w:szCs w:val="24"/>
          <w:lang w:val="uk-UA"/>
        </w:rPr>
        <w:t>element</w:t>
      </w:r>
      <w:proofErr w:type="spellEnd"/>
      <w:r w:rsidRPr="002F2084">
        <w:rPr>
          <w:rFonts w:ascii="Courier New" w:hAnsi="Courier New" w:cs="Courier New"/>
          <w:sz w:val="24"/>
          <w:szCs w:val="24"/>
          <w:lang w:val="uk-UA"/>
        </w:rPr>
        <w:t>);</w:t>
      </w:r>
    </w:p>
    <w:p w14:paraId="5CA371EB"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
    <w:p w14:paraId="05561945" w14:textId="77777777" w:rsidR="002F2084" w:rsidRPr="002F2084" w:rsidRDefault="002F2084" w:rsidP="002F2084">
      <w:pPr>
        <w:spacing w:after="0"/>
        <w:ind w:firstLine="426"/>
        <w:jc w:val="both"/>
        <w:rPr>
          <w:rFonts w:ascii="Courier New" w:hAnsi="Courier New" w:cs="Courier New"/>
          <w:sz w:val="24"/>
          <w:szCs w:val="24"/>
          <w:lang w:val="uk-UA"/>
        </w:rPr>
      </w:pPr>
    </w:p>
    <w:p w14:paraId="531417D3"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void</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pop</w:t>
      </w:r>
      <w:proofErr w:type="spellEnd"/>
      <w:r w:rsidRPr="002F2084">
        <w:rPr>
          <w:rFonts w:ascii="Courier New" w:hAnsi="Courier New" w:cs="Courier New"/>
          <w:sz w:val="24"/>
          <w:szCs w:val="24"/>
          <w:lang w:val="uk-UA"/>
        </w:rPr>
        <w:t>() {</w:t>
      </w:r>
    </w:p>
    <w:p w14:paraId="44E2D67D"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elements.pop_back</w:t>
      </w:r>
      <w:proofErr w:type="spellEnd"/>
      <w:r w:rsidRPr="002F2084">
        <w:rPr>
          <w:rFonts w:ascii="Courier New" w:hAnsi="Courier New" w:cs="Courier New"/>
          <w:sz w:val="24"/>
          <w:szCs w:val="24"/>
          <w:lang w:val="uk-UA"/>
        </w:rPr>
        <w:t>();</w:t>
      </w:r>
    </w:p>
    <w:p w14:paraId="4D4B5546"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
    <w:p w14:paraId="5E132C6E" w14:textId="77777777" w:rsidR="002F2084" w:rsidRPr="002F2084" w:rsidRDefault="002F2084" w:rsidP="002F2084">
      <w:pPr>
        <w:spacing w:after="0"/>
        <w:ind w:firstLine="426"/>
        <w:jc w:val="both"/>
        <w:rPr>
          <w:rFonts w:ascii="Courier New" w:hAnsi="Courier New" w:cs="Courier New"/>
          <w:sz w:val="24"/>
          <w:szCs w:val="24"/>
          <w:lang w:val="uk-UA"/>
        </w:rPr>
      </w:pPr>
    </w:p>
    <w:p w14:paraId="209C552D"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T&amp; </w:t>
      </w:r>
      <w:proofErr w:type="spellStart"/>
      <w:r w:rsidRPr="002F2084">
        <w:rPr>
          <w:rFonts w:ascii="Courier New" w:hAnsi="Courier New" w:cs="Courier New"/>
          <w:sz w:val="24"/>
          <w:szCs w:val="24"/>
          <w:lang w:val="uk-UA"/>
        </w:rPr>
        <w:t>top</w:t>
      </w:r>
      <w:proofErr w:type="spellEnd"/>
      <w:r w:rsidRPr="002F2084">
        <w:rPr>
          <w:rFonts w:ascii="Courier New" w:hAnsi="Courier New" w:cs="Courier New"/>
          <w:sz w:val="24"/>
          <w:szCs w:val="24"/>
          <w:lang w:val="uk-UA"/>
        </w:rPr>
        <w:t>() {</w:t>
      </w:r>
    </w:p>
    <w:p w14:paraId="287C5154"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return</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elements.back</w:t>
      </w:r>
      <w:proofErr w:type="spellEnd"/>
      <w:r w:rsidRPr="002F2084">
        <w:rPr>
          <w:rFonts w:ascii="Courier New" w:hAnsi="Courier New" w:cs="Courier New"/>
          <w:sz w:val="24"/>
          <w:szCs w:val="24"/>
          <w:lang w:val="uk-UA"/>
        </w:rPr>
        <w:t>();</w:t>
      </w:r>
    </w:p>
    <w:p w14:paraId="4448BCE9"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
    <w:p w14:paraId="358415BB" w14:textId="77777777" w:rsidR="002F2084" w:rsidRPr="002F2084" w:rsidRDefault="002F2084" w:rsidP="002F2084">
      <w:pPr>
        <w:spacing w:after="0"/>
        <w:ind w:firstLine="426"/>
        <w:jc w:val="both"/>
        <w:rPr>
          <w:rFonts w:ascii="Courier New" w:hAnsi="Courier New" w:cs="Courier New"/>
          <w:sz w:val="24"/>
          <w:szCs w:val="24"/>
          <w:lang w:val="uk-UA"/>
        </w:rPr>
      </w:pPr>
    </w:p>
    <w:p w14:paraId="27426DAB"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bool</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empty</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const</w:t>
      </w:r>
      <w:proofErr w:type="spellEnd"/>
      <w:r w:rsidRPr="002F2084">
        <w:rPr>
          <w:rFonts w:ascii="Courier New" w:hAnsi="Courier New" w:cs="Courier New"/>
          <w:sz w:val="24"/>
          <w:szCs w:val="24"/>
          <w:lang w:val="uk-UA"/>
        </w:rPr>
        <w:t xml:space="preserve"> {</w:t>
      </w:r>
    </w:p>
    <w:p w14:paraId="3A75FE95"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return</w:t>
      </w:r>
      <w:proofErr w:type="spellEnd"/>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elements.empty</w:t>
      </w:r>
      <w:proofErr w:type="spellEnd"/>
      <w:r w:rsidRPr="002F2084">
        <w:rPr>
          <w:rFonts w:ascii="Courier New" w:hAnsi="Courier New" w:cs="Courier New"/>
          <w:sz w:val="24"/>
          <w:szCs w:val="24"/>
          <w:lang w:val="uk-UA"/>
        </w:rPr>
        <w:t>();</w:t>
      </w:r>
    </w:p>
    <w:p w14:paraId="5BB45C37"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
    <w:p w14:paraId="31428BC3"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w:t>
      </w:r>
    </w:p>
    <w:p w14:paraId="60F89340"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lastRenderedPageBreak/>
        <w:t>У цьому прикладі тип даних "T" є параметром шаблону. Клас "</w:t>
      </w:r>
      <w:proofErr w:type="spellStart"/>
      <w:r w:rsidRPr="002F2084">
        <w:rPr>
          <w:rFonts w:ascii="Times New Roman" w:hAnsi="Times New Roman" w:cs="Times New Roman"/>
          <w:sz w:val="28"/>
          <w:szCs w:val="28"/>
          <w:lang w:val="uk-UA"/>
        </w:rPr>
        <w:t>Stack</w:t>
      </w:r>
      <w:proofErr w:type="spellEnd"/>
      <w:r w:rsidRPr="002F2084">
        <w:rPr>
          <w:rFonts w:ascii="Times New Roman" w:hAnsi="Times New Roman" w:cs="Times New Roman"/>
          <w:sz w:val="28"/>
          <w:szCs w:val="28"/>
          <w:lang w:val="uk-UA"/>
        </w:rPr>
        <w:t>" може бути використаний для створення стеку будь-якого типу даних. Наприклад:</w:t>
      </w:r>
    </w:p>
    <w:p w14:paraId="3B35EF2B"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35D1EA81"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Stack</w:t>
      </w:r>
      <w:proofErr w:type="spellEnd"/>
      <w:r w:rsidRPr="002F2084">
        <w:rPr>
          <w:rFonts w:ascii="Courier New" w:hAnsi="Courier New" w:cs="Courier New"/>
          <w:sz w:val="24"/>
          <w:szCs w:val="24"/>
          <w:lang w:val="uk-UA"/>
        </w:rPr>
        <w:t>&lt;</w:t>
      </w:r>
      <w:proofErr w:type="spellStart"/>
      <w:r w:rsidRPr="002F2084">
        <w:rPr>
          <w:rFonts w:ascii="Courier New" w:hAnsi="Courier New" w:cs="Courier New"/>
          <w:sz w:val="24"/>
          <w:szCs w:val="24"/>
          <w:lang w:val="uk-UA"/>
        </w:rPr>
        <w:t>int</w:t>
      </w:r>
      <w:proofErr w:type="spellEnd"/>
      <w:r w:rsidRPr="002F2084">
        <w:rPr>
          <w:rFonts w:ascii="Courier New" w:hAnsi="Courier New" w:cs="Courier New"/>
          <w:sz w:val="24"/>
          <w:szCs w:val="24"/>
          <w:lang w:val="uk-UA"/>
        </w:rPr>
        <w:t xml:space="preserve">&gt; </w:t>
      </w:r>
      <w:proofErr w:type="spellStart"/>
      <w:r w:rsidRPr="002F2084">
        <w:rPr>
          <w:rFonts w:ascii="Courier New" w:hAnsi="Courier New" w:cs="Courier New"/>
          <w:sz w:val="24"/>
          <w:szCs w:val="24"/>
          <w:lang w:val="uk-UA"/>
        </w:rPr>
        <w:t>intStack</w:t>
      </w:r>
      <w:proofErr w:type="spellEnd"/>
      <w:r w:rsidRPr="002F2084">
        <w:rPr>
          <w:rFonts w:ascii="Courier New" w:hAnsi="Courier New" w:cs="Courier New"/>
          <w:sz w:val="24"/>
          <w:szCs w:val="24"/>
          <w:lang w:val="uk-UA"/>
        </w:rPr>
        <w:t>; // Стек цілих чисел</w:t>
      </w:r>
    </w:p>
    <w:p w14:paraId="511E1820"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Stack</w:t>
      </w:r>
      <w:proofErr w:type="spellEnd"/>
      <w:r w:rsidRPr="002F2084">
        <w:rPr>
          <w:rFonts w:ascii="Courier New" w:hAnsi="Courier New" w:cs="Courier New"/>
          <w:sz w:val="24"/>
          <w:szCs w:val="24"/>
          <w:lang w:val="uk-UA"/>
        </w:rPr>
        <w:t>&lt;</w:t>
      </w:r>
      <w:proofErr w:type="spellStart"/>
      <w:r w:rsidRPr="002F2084">
        <w:rPr>
          <w:rFonts w:ascii="Courier New" w:hAnsi="Courier New" w:cs="Courier New"/>
          <w:sz w:val="24"/>
          <w:szCs w:val="24"/>
          <w:lang w:val="uk-UA"/>
        </w:rPr>
        <w:t>std</w:t>
      </w:r>
      <w:proofErr w:type="spellEnd"/>
      <w:r w:rsidRPr="002F2084">
        <w:rPr>
          <w:rFonts w:ascii="Courier New" w:hAnsi="Courier New" w:cs="Courier New"/>
          <w:sz w:val="24"/>
          <w:szCs w:val="24"/>
          <w:lang w:val="uk-UA"/>
        </w:rPr>
        <w:t>::</w:t>
      </w:r>
      <w:proofErr w:type="spellStart"/>
      <w:r w:rsidRPr="002F2084">
        <w:rPr>
          <w:rFonts w:ascii="Courier New" w:hAnsi="Courier New" w:cs="Courier New"/>
          <w:sz w:val="24"/>
          <w:szCs w:val="24"/>
          <w:lang w:val="uk-UA"/>
        </w:rPr>
        <w:t>string</w:t>
      </w:r>
      <w:proofErr w:type="spellEnd"/>
      <w:r w:rsidRPr="002F2084">
        <w:rPr>
          <w:rFonts w:ascii="Courier New" w:hAnsi="Courier New" w:cs="Courier New"/>
          <w:sz w:val="24"/>
          <w:szCs w:val="24"/>
          <w:lang w:val="uk-UA"/>
        </w:rPr>
        <w:t xml:space="preserve">&gt; </w:t>
      </w:r>
      <w:proofErr w:type="spellStart"/>
      <w:r w:rsidRPr="002F2084">
        <w:rPr>
          <w:rFonts w:ascii="Courier New" w:hAnsi="Courier New" w:cs="Courier New"/>
          <w:sz w:val="24"/>
          <w:szCs w:val="24"/>
          <w:lang w:val="uk-UA"/>
        </w:rPr>
        <w:t>stringStack</w:t>
      </w:r>
      <w:proofErr w:type="spellEnd"/>
      <w:r w:rsidRPr="002F2084">
        <w:rPr>
          <w:rFonts w:ascii="Courier New" w:hAnsi="Courier New" w:cs="Courier New"/>
          <w:sz w:val="24"/>
          <w:szCs w:val="24"/>
          <w:lang w:val="uk-UA"/>
        </w:rPr>
        <w:t>; // Стек рядків</w:t>
      </w:r>
    </w:p>
    <w:p w14:paraId="77735605"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0A90657C"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Крім шаблонів класів, в C++ також є шаблони функцій. Вони дозволяють визначати функції, які працюють з різними типами даних. Шаблони функцій використовують таку саму синтаксичну конструкцію з ключовим словом "</w:t>
      </w:r>
      <w:proofErr w:type="spellStart"/>
      <w:r w:rsidRPr="002F2084">
        <w:rPr>
          <w:rFonts w:ascii="Times New Roman" w:hAnsi="Times New Roman" w:cs="Times New Roman"/>
          <w:sz w:val="28"/>
          <w:szCs w:val="28"/>
          <w:lang w:val="uk-UA"/>
        </w:rPr>
        <w:t>template</w:t>
      </w:r>
      <w:proofErr w:type="spellEnd"/>
      <w:r w:rsidRPr="002F2084">
        <w:rPr>
          <w:rFonts w:ascii="Times New Roman" w:hAnsi="Times New Roman" w:cs="Times New Roman"/>
          <w:sz w:val="28"/>
          <w:szCs w:val="28"/>
          <w:lang w:val="uk-UA"/>
        </w:rPr>
        <w:t>" і параметрами шаблону. Наприклад, ось проста шаблонна функція "</w:t>
      </w:r>
      <w:proofErr w:type="spellStart"/>
      <w:r w:rsidRPr="002F2084">
        <w:rPr>
          <w:rFonts w:ascii="Times New Roman" w:hAnsi="Times New Roman" w:cs="Times New Roman"/>
          <w:sz w:val="28"/>
          <w:szCs w:val="28"/>
          <w:lang w:val="uk-UA"/>
        </w:rPr>
        <w:t>max</w:t>
      </w:r>
      <w:proofErr w:type="spellEnd"/>
      <w:r w:rsidRPr="002F2084">
        <w:rPr>
          <w:rFonts w:ascii="Times New Roman" w:hAnsi="Times New Roman" w:cs="Times New Roman"/>
          <w:sz w:val="28"/>
          <w:szCs w:val="28"/>
          <w:lang w:val="uk-UA"/>
        </w:rPr>
        <w:t>", яка повертає більший із двох переданих значень:</w:t>
      </w:r>
    </w:p>
    <w:p w14:paraId="60920210"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2D658256"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template</w:t>
      </w:r>
      <w:proofErr w:type="spellEnd"/>
      <w:r w:rsidRPr="002F2084">
        <w:rPr>
          <w:rFonts w:ascii="Courier New" w:hAnsi="Courier New" w:cs="Courier New"/>
          <w:sz w:val="24"/>
          <w:szCs w:val="24"/>
          <w:lang w:val="uk-UA"/>
        </w:rPr>
        <w:t xml:space="preserve"> &lt;</w:t>
      </w:r>
      <w:proofErr w:type="spellStart"/>
      <w:r w:rsidRPr="002F2084">
        <w:rPr>
          <w:rFonts w:ascii="Courier New" w:hAnsi="Courier New" w:cs="Courier New"/>
          <w:sz w:val="24"/>
          <w:szCs w:val="24"/>
          <w:lang w:val="uk-UA"/>
        </w:rPr>
        <w:t>typename</w:t>
      </w:r>
      <w:proofErr w:type="spellEnd"/>
      <w:r w:rsidRPr="002F2084">
        <w:rPr>
          <w:rFonts w:ascii="Courier New" w:hAnsi="Courier New" w:cs="Courier New"/>
          <w:sz w:val="24"/>
          <w:szCs w:val="24"/>
          <w:lang w:val="uk-UA"/>
        </w:rPr>
        <w:t xml:space="preserve"> T&gt;</w:t>
      </w:r>
    </w:p>
    <w:p w14:paraId="2A45D72A"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T </w:t>
      </w:r>
      <w:proofErr w:type="spellStart"/>
      <w:r w:rsidRPr="002F2084">
        <w:rPr>
          <w:rFonts w:ascii="Courier New" w:hAnsi="Courier New" w:cs="Courier New"/>
          <w:sz w:val="24"/>
          <w:szCs w:val="24"/>
          <w:lang w:val="uk-UA"/>
        </w:rPr>
        <w:t>max</w:t>
      </w:r>
      <w:proofErr w:type="spellEnd"/>
      <w:r w:rsidRPr="002F2084">
        <w:rPr>
          <w:rFonts w:ascii="Courier New" w:hAnsi="Courier New" w:cs="Courier New"/>
          <w:sz w:val="24"/>
          <w:szCs w:val="24"/>
          <w:lang w:val="uk-UA"/>
        </w:rPr>
        <w:t>(T a, T b) {</w:t>
      </w:r>
    </w:p>
    <w:p w14:paraId="545C2965"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 xml:space="preserve">    </w:t>
      </w:r>
      <w:proofErr w:type="spellStart"/>
      <w:r w:rsidRPr="002F2084">
        <w:rPr>
          <w:rFonts w:ascii="Courier New" w:hAnsi="Courier New" w:cs="Courier New"/>
          <w:sz w:val="24"/>
          <w:szCs w:val="24"/>
          <w:lang w:val="uk-UA"/>
        </w:rPr>
        <w:t>return</w:t>
      </w:r>
      <w:proofErr w:type="spellEnd"/>
      <w:r w:rsidRPr="002F2084">
        <w:rPr>
          <w:rFonts w:ascii="Courier New" w:hAnsi="Courier New" w:cs="Courier New"/>
          <w:sz w:val="24"/>
          <w:szCs w:val="24"/>
          <w:lang w:val="uk-UA"/>
        </w:rPr>
        <w:t xml:space="preserve"> (a &gt; b) ? a : b;</w:t>
      </w:r>
    </w:p>
    <w:p w14:paraId="6EACD7F0" w14:textId="77777777" w:rsidR="002F2084" w:rsidRPr="002F2084" w:rsidRDefault="002F2084" w:rsidP="002F2084">
      <w:pPr>
        <w:spacing w:after="0"/>
        <w:ind w:firstLine="426"/>
        <w:jc w:val="both"/>
        <w:rPr>
          <w:rFonts w:ascii="Courier New" w:hAnsi="Courier New" w:cs="Courier New"/>
          <w:sz w:val="24"/>
          <w:szCs w:val="24"/>
          <w:lang w:val="uk-UA"/>
        </w:rPr>
      </w:pPr>
      <w:r w:rsidRPr="002F2084">
        <w:rPr>
          <w:rFonts w:ascii="Courier New" w:hAnsi="Courier New" w:cs="Courier New"/>
          <w:sz w:val="24"/>
          <w:szCs w:val="24"/>
          <w:lang w:val="uk-UA"/>
        </w:rPr>
        <w:t>}</w:t>
      </w:r>
    </w:p>
    <w:p w14:paraId="5BE94873"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77E500A1"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Ця функція може бути використана для порівняння значень будь-якого типу даних, для якого визначені оператори порівняння.</w:t>
      </w:r>
    </w:p>
    <w:p w14:paraId="275616CD"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5D36362E"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int</w:t>
      </w:r>
      <w:proofErr w:type="spellEnd"/>
      <w:r w:rsidRPr="002F2084">
        <w:rPr>
          <w:rFonts w:ascii="Courier New" w:hAnsi="Courier New" w:cs="Courier New"/>
          <w:sz w:val="24"/>
          <w:szCs w:val="24"/>
          <w:lang w:val="uk-UA"/>
        </w:rPr>
        <w:t xml:space="preserve"> result1 = </w:t>
      </w:r>
      <w:proofErr w:type="spellStart"/>
      <w:r w:rsidRPr="002F2084">
        <w:rPr>
          <w:rFonts w:ascii="Courier New" w:hAnsi="Courier New" w:cs="Courier New"/>
          <w:sz w:val="24"/>
          <w:szCs w:val="24"/>
          <w:lang w:val="uk-UA"/>
        </w:rPr>
        <w:t>max</w:t>
      </w:r>
      <w:proofErr w:type="spellEnd"/>
      <w:r w:rsidRPr="002F2084">
        <w:rPr>
          <w:rFonts w:ascii="Courier New" w:hAnsi="Courier New" w:cs="Courier New"/>
          <w:sz w:val="24"/>
          <w:szCs w:val="24"/>
          <w:lang w:val="uk-UA"/>
        </w:rPr>
        <w:t>(10, 20); // Поверне 20</w:t>
      </w:r>
    </w:p>
    <w:p w14:paraId="03C979B3" w14:textId="77777777" w:rsidR="002F2084" w:rsidRPr="002F2084" w:rsidRDefault="002F2084" w:rsidP="002F2084">
      <w:pPr>
        <w:spacing w:after="0"/>
        <w:ind w:firstLine="426"/>
        <w:jc w:val="both"/>
        <w:rPr>
          <w:rFonts w:ascii="Courier New" w:hAnsi="Courier New" w:cs="Courier New"/>
          <w:sz w:val="24"/>
          <w:szCs w:val="24"/>
          <w:lang w:val="uk-UA"/>
        </w:rPr>
      </w:pPr>
      <w:proofErr w:type="spellStart"/>
      <w:r w:rsidRPr="002F2084">
        <w:rPr>
          <w:rFonts w:ascii="Courier New" w:hAnsi="Courier New" w:cs="Courier New"/>
          <w:sz w:val="24"/>
          <w:szCs w:val="24"/>
          <w:lang w:val="uk-UA"/>
        </w:rPr>
        <w:t>double</w:t>
      </w:r>
      <w:proofErr w:type="spellEnd"/>
      <w:r w:rsidRPr="002F2084">
        <w:rPr>
          <w:rFonts w:ascii="Courier New" w:hAnsi="Courier New" w:cs="Courier New"/>
          <w:sz w:val="24"/>
          <w:szCs w:val="24"/>
          <w:lang w:val="uk-UA"/>
        </w:rPr>
        <w:t xml:space="preserve"> result2 = </w:t>
      </w:r>
      <w:proofErr w:type="spellStart"/>
      <w:r w:rsidRPr="002F2084">
        <w:rPr>
          <w:rFonts w:ascii="Courier New" w:hAnsi="Courier New" w:cs="Courier New"/>
          <w:sz w:val="24"/>
          <w:szCs w:val="24"/>
          <w:lang w:val="uk-UA"/>
        </w:rPr>
        <w:t>max</w:t>
      </w:r>
      <w:proofErr w:type="spellEnd"/>
      <w:r w:rsidRPr="002F2084">
        <w:rPr>
          <w:rFonts w:ascii="Courier New" w:hAnsi="Courier New" w:cs="Courier New"/>
          <w:sz w:val="24"/>
          <w:szCs w:val="24"/>
          <w:lang w:val="uk-UA"/>
        </w:rPr>
        <w:t>(3.14, 2.71); // Поверне 3.14</w:t>
      </w:r>
    </w:p>
    <w:p w14:paraId="02103877"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634E8C96" w14:textId="77777777" w:rsidR="002F2084" w:rsidRP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Шаблони в C++ також підтримують спеціалізацію, що дозволяє визначати варіанти шаблону для конкретних типів даних або спеціальних випадків. Зазвичай спеціалізацію використовують для оптимізації або визначення специфічної поведінки для певного типу даних.</w:t>
      </w:r>
    </w:p>
    <w:p w14:paraId="5774380C" w14:textId="77777777" w:rsidR="002F2084" w:rsidRPr="002F2084" w:rsidRDefault="002F2084" w:rsidP="002F2084">
      <w:pPr>
        <w:spacing w:after="0"/>
        <w:ind w:firstLine="426"/>
        <w:jc w:val="both"/>
        <w:rPr>
          <w:rFonts w:ascii="Times New Roman" w:hAnsi="Times New Roman" w:cs="Times New Roman"/>
          <w:sz w:val="28"/>
          <w:szCs w:val="28"/>
          <w:lang w:val="uk-UA"/>
        </w:rPr>
      </w:pPr>
    </w:p>
    <w:p w14:paraId="161572C6" w14:textId="2097113C" w:rsidR="002F2084" w:rsidRDefault="002F2084" w:rsidP="002F2084">
      <w:pPr>
        <w:spacing w:after="0"/>
        <w:ind w:firstLine="426"/>
        <w:jc w:val="both"/>
        <w:rPr>
          <w:rFonts w:ascii="Times New Roman" w:hAnsi="Times New Roman" w:cs="Times New Roman"/>
          <w:sz w:val="28"/>
          <w:szCs w:val="28"/>
          <w:lang w:val="uk-UA"/>
        </w:rPr>
      </w:pPr>
      <w:r w:rsidRPr="002F2084">
        <w:rPr>
          <w:rFonts w:ascii="Times New Roman" w:hAnsi="Times New Roman" w:cs="Times New Roman"/>
          <w:sz w:val="28"/>
          <w:szCs w:val="28"/>
          <w:lang w:val="uk-UA"/>
        </w:rPr>
        <w:t xml:space="preserve">Шаблони в C++ - це потужний інструмент, який дозволяє створювати загальні та універсальні програми. Вони забезпечують </w:t>
      </w:r>
      <w:proofErr w:type="spellStart"/>
      <w:r w:rsidRPr="002F2084">
        <w:rPr>
          <w:rFonts w:ascii="Times New Roman" w:hAnsi="Times New Roman" w:cs="Times New Roman"/>
          <w:sz w:val="28"/>
          <w:szCs w:val="28"/>
          <w:lang w:val="uk-UA"/>
        </w:rPr>
        <w:t>перевикористання</w:t>
      </w:r>
      <w:proofErr w:type="spellEnd"/>
      <w:r w:rsidRPr="002F2084">
        <w:rPr>
          <w:rFonts w:ascii="Times New Roman" w:hAnsi="Times New Roman" w:cs="Times New Roman"/>
          <w:sz w:val="28"/>
          <w:szCs w:val="28"/>
          <w:lang w:val="uk-UA"/>
        </w:rPr>
        <w:t xml:space="preserve"> коду, покращують зрозумілість і </w:t>
      </w:r>
      <w:proofErr w:type="spellStart"/>
      <w:r w:rsidRPr="002F2084">
        <w:rPr>
          <w:rFonts w:ascii="Times New Roman" w:hAnsi="Times New Roman" w:cs="Times New Roman"/>
          <w:sz w:val="28"/>
          <w:szCs w:val="28"/>
          <w:lang w:val="uk-UA"/>
        </w:rPr>
        <w:t>підтримуваність</w:t>
      </w:r>
      <w:proofErr w:type="spellEnd"/>
      <w:r w:rsidRPr="002F2084">
        <w:rPr>
          <w:rFonts w:ascii="Times New Roman" w:hAnsi="Times New Roman" w:cs="Times New Roman"/>
          <w:sz w:val="28"/>
          <w:szCs w:val="28"/>
          <w:lang w:val="uk-UA"/>
        </w:rPr>
        <w:t xml:space="preserve"> програм, а також дають можливість програмістам працювати з різними типами даних без необхідності дублювання коду.</w:t>
      </w:r>
    </w:p>
    <w:p w14:paraId="72438BB2" w14:textId="77777777" w:rsidR="002F2084" w:rsidRDefault="002F2084" w:rsidP="002F2084">
      <w:pPr>
        <w:spacing w:after="0"/>
        <w:ind w:firstLine="426"/>
        <w:jc w:val="both"/>
        <w:rPr>
          <w:rFonts w:ascii="Times New Roman" w:hAnsi="Times New Roman" w:cs="Times New Roman"/>
          <w:sz w:val="28"/>
          <w:szCs w:val="28"/>
          <w:lang w:val="uk-UA"/>
        </w:rPr>
      </w:pPr>
    </w:p>
    <w:p w14:paraId="246AE51F" w14:textId="77777777" w:rsidR="002F2084" w:rsidRDefault="002F2084" w:rsidP="002F2084">
      <w:pPr>
        <w:spacing w:after="0"/>
        <w:ind w:firstLine="426"/>
        <w:jc w:val="both"/>
        <w:rPr>
          <w:rFonts w:ascii="Times New Roman" w:hAnsi="Times New Roman" w:cs="Times New Roman"/>
          <w:sz w:val="28"/>
          <w:szCs w:val="28"/>
          <w:lang w:val="uk-UA"/>
        </w:rPr>
      </w:pPr>
    </w:p>
    <w:p w14:paraId="2F1752D9" w14:textId="77777777" w:rsidR="00244E55" w:rsidRDefault="00244E55" w:rsidP="002F2084">
      <w:pPr>
        <w:spacing w:after="0"/>
        <w:ind w:firstLine="426"/>
        <w:jc w:val="both"/>
        <w:rPr>
          <w:rFonts w:ascii="Times New Roman" w:hAnsi="Times New Roman" w:cs="Times New Roman"/>
          <w:sz w:val="28"/>
          <w:szCs w:val="28"/>
          <w:lang w:val="uk-UA"/>
        </w:rPr>
      </w:pPr>
    </w:p>
    <w:p w14:paraId="13C5B34D" w14:textId="77777777" w:rsidR="00244E55" w:rsidRDefault="00244E55" w:rsidP="002F2084">
      <w:pPr>
        <w:spacing w:after="0"/>
        <w:ind w:firstLine="426"/>
        <w:jc w:val="both"/>
        <w:rPr>
          <w:rFonts w:ascii="Times New Roman" w:hAnsi="Times New Roman" w:cs="Times New Roman"/>
          <w:sz w:val="28"/>
          <w:szCs w:val="28"/>
          <w:lang w:val="uk-UA"/>
        </w:rPr>
      </w:pPr>
    </w:p>
    <w:p w14:paraId="13B408F4" w14:textId="77777777" w:rsidR="00244E55" w:rsidRDefault="00244E55" w:rsidP="002F2084">
      <w:pPr>
        <w:spacing w:after="0"/>
        <w:ind w:firstLine="426"/>
        <w:jc w:val="both"/>
        <w:rPr>
          <w:rFonts w:ascii="Times New Roman" w:hAnsi="Times New Roman" w:cs="Times New Roman"/>
          <w:sz w:val="28"/>
          <w:szCs w:val="28"/>
          <w:lang w:val="uk-UA"/>
        </w:rPr>
      </w:pPr>
    </w:p>
    <w:p w14:paraId="27933E16" w14:textId="77777777" w:rsidR="00244E55" w:rsidRPr="009B2CFD" w:rsidRDefault="00244E55" w:rsidP="002F2084">
      <w:pPr>
        <w:spacing w:after="0"/>
        <w:ind w:firstLine="426"/>
        <w:jc w:val="both"/>
        <w:rPr>
          <w:rFonts w:ascii="Times New Roman" w:hAnsi="Times New Roman" w:cs="Times New Roman"/>
          <w:sz w:val="28"/>
          <w:szCs w:val="28"/>
          <w:lang w:val="uk-UA"/>
        </w:rPr>
      </w:pPr>
    </w:p>
    <w:p w14:paraId="1E582AA6" w14:textId="7F280643" w:rsidR="003D4967" w:rsidRDefault="005D7100" w:rsidP="00C42D60">
      <w:pPr>
        <w:spacing w:after="0"/>
        <w:ind w:firstLine="426"/>
        <w:jc w:val="both"/>
        <w:rPr>
          <w:rFonts w:ascii="Times New Roman" w:hAnsi="Times New Roman" w:cs="Times New Roman"/>
          <w:b/>
          <w:i/>
          <w:sz w:val="28"/>
          <w:szCs w:val="28"/>
          <w:lang w:val="uk-UA"/>
        </w:rPr>
      </w:pPr>
      <w:r>
        <w:rPr>
          <w:rFonts w:ascii="Times New Roman" w:hAnsi="Times New Roman" w:cs="Times New Roman"/>
          <w:b/>
          <w:i/>
          <w:sz w:val="28"/>
          <w:szCs w:val="28"/>
          <w:lang w:val="uk-UA"/>
        </w:rPr>
        <w:lastRenderedPageBreak/>
        <w:t>Завдання</w:t>
      </w:r>
      <w:r w:rsidR="00C42D60">
        <w:rPr>
          <w:rFonts w:ascii="Times New Roman" w:hAnsi="Times New Roman" w:cs="Times New Roman"/>
          <w:b/>
          <w:i/>
          <w:sz w:val="28"/>
          <w:szCs w:val="28"/>
          <w:lang w:val="uk-UA"/>
        </w:rPr>
        <w:t xml:space="preserve"> 1</w:t>
      </w:r>
    </w:p>
    <w:p w14:paraId="3D853AB7" w14:textId="25655581" w:rsidR="00C42D60" w:rsidRPr="002912EF" w:rsidRDefault="002912EF" w:rsidP="00C42D60">
      <w:pPr>
        <w:spacing w:after="0"/>
        <w:ind w:firstLine="426"/>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Що ж, вітаю гра  «Спіймай муху», доходить до свого логічного завершення. На даному етапі</w:t>
      </w:r>
      <w:r w:rsidR="00C74023">
        <w:rPr>
          <w:rFonts w:ascii="Times New Roman" w:hAnsi="Times New Roman" w:cs="Times New Roman"/>
          <w:bCs/>
          <w:iCs/>
          <w:sz w:val="28"/>
          <w:szCs w:val="28"/>
          <w:lang w:val="uk-UA"/>
        </w:rPr>
        <w:t>, вашій мусі нудно літати по пустій платформі, створіть для неї інтерфейс кімнати, в кімнаті уже є вікно. Також на другому рівні, має залишитись муха з першого рівня і прилетіти нова. Коли на  другому рівні одна з мух вилітає у вікно або ловиться в пастку, настає третій рівень</w:t>
      </w:r>
      <w:r w:rsidR="002009B6">
        <w:rPr>
          <w:rFonts w:ascii="Times New Roman" w:hAnsi="Times New Roman" w:cs="Times New Roman"/>
          <w:bCs/>
          <w:iCs/>
          <w:sz w:val="28"/>
          <w:szCs w:val="28"/>
          <w:lang w:val="uk-UA"/>
        </w:rPr>
        <w:t>,</w:t>
      </w:r>
      <w:r w:rsidR="00C74023">
        <w:rPr>
          <w:rFonts w:ascii="Times New Roman" w:hAnsi="Times New Roman" w:cs="Times New Roman"/>
          <w:bCs/>
          <w:iCs/>
          <w:sz w:val="28"/>
          <w:szCs w:val="28"/>
          <w:lang w:val="uk-UA"/>
        </w:rPr>
        <w:t xml:space="preserve"> </w:t>
      </w:r>
      <w:r w:rsidR="002009B6">
        <w:rPr>
          <w:rFonts w:ascii="Times New Roman" w:hAnsi="Times New Roman" w:cs="Times New Roman"/>
          <w:bCs/>
          <w:iCs/>
          <w:sz w:val="28"/>
          <w:szCs w:val="28"/>
          <w:lang w:val="uk-UA"/>
        </w:rPr>
        <w:t>на третьому рівні</w:t>
      </w:r>
      <w:r w:rsidR="00C74023">
        <w:rPr>
          <w:rFonts w:ascii="Times New Roman" w:hAnsi="Times New Roman" w:cs="Times New Roman"/>
          <w:bCs/>
          <w:iCs/>
          <w:sz w:val="28"/>
          <w:szCs w:val="28"/>
          <w:lang w:val="uk-UA"/>
        </w:rPr>
        <w:t xml:space="preserve"> через відкриті двері до нас заскакує клас «Жаба», котра намагається спіймати муху, при цьому вікно закривається, а об’єкт «пастка» знищується .</w:t>
      </w:r>
      <w:r w:rsidR="002009B6">
        <w:rPr>
          <w:rFonts w:ascii="Times New Roman" w:hAnsi="Times New Roman" w:cs="Times New Roman"/>
          <w:bCs/>
          <w:iCs/>
          <w:sz w:val="28"/>
          <w:szCs w:val="28"/>
          <w:lang w:val="uk-UA"/>
        </w:rPr>
        <w:t xml:space="preserve"> Додайте лічильник, щоб було цікавіше.</w:t>
      </w:r>
      <w:bookmarkStart w:id="0" w:name="_GoBack"/>
      <w:bookmarkEnd w:id="0"/>
    </w:p>
    <w:p w14:paraId="4C4026B9" w14:textId="1AC47E25" w:rsidR="00C42D60" w:rsidRPr="00C42D60" w:rsidRDefault="00C42D60" w:rsidP="00C42D60">
      <w:pPr>
        <w:spacing w:after="0"/>
        <w:ind w:firstLine="426"/>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Завдання </w:t>
      </w:r>
      <w:r>
        <w:rPr>
          <w:rFonts w:ascii="Times New Roman" w:hAnsi="Times New Roman" w:cs="Times New Roman"/>
          <w:b/>
          <w:i/>
          <w:sz w:val="28"/>
          <w:szCs w:val="28"/>
          <w:lang w:val="uk-UA"/>
        </w:rPr>
        <w:t>2</w:t>
      </w:r>
    </w:p>
    <w:p w14:paraId="3768D375" w14:textId="7A739FD8" w:rsidR="005D7100" w:rsidRPr="002A0C0A" w:rsidRDefault="002A0C0A" w:rsidP="002F2084">
      <w:pPr>
        <w:spacing w:after="0"/>
        <w:ind w:firstLine="426"/>
        <w:jc w:val="both"/>
        <w:rPr>
          <w:rFonts w:ascii="Times New Roman" w:hAnsi="Times New Roman" w:cs="Times New Roman"/>
          <w:b/>
          <w:iCs/>
          <w:sz w:val="28"/>
          <w:szCs w:val="28"/>
          <w:lang w:val="uk-UA"/>
        </w:rPr>
      </w:pPr>
      <w:r w:rsidRPr="002A0C0A">
        <w:rPr>
          <w:rFonts w:ascii="Times New Roman" w:hAnsi="Times New Roman" w:cs="Times New Roman"/>
          <w:b/>
          <w:iCs/>
          <w:sz w:val="28"/>
          <w:szCs w:val="28"/>
          <w:lang w:val="uk-UA"/>
        </w:rPr>
        <w:t>Варіант 1</w:t>
      </w:r>
    </w:p>
    <w:p w14:paraId="3F32C269"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Створи програму для керування бібліотекою книжок. Кожна книжка має заголовок, автора та рік видання. Необхідно створити клас </w:t>
      </w:r>
      <w:proofErr w:type="spellStart"/>
      <w:r w:rsidRPr="002A0C0A">
        <w:rPr>
          <w:rFonts w:ascii="Times New Roman" w:hAnsi="Times New Roman" w:cs="Times New Roman"/>
          <w:bCs/>
          <w:iCs/>
          <w:sz w:val="28"/>
          <w:szCs w:val="28"/>
          <w:lang w:val="uk-UA"/>
        </w:rPr>
        <w:t>Book</w:t>
      </w:r>
      <w:proofErr w:type="spellEnd"/>
      <w:r w:rsidRPr="002A0C0A">
        <w:rPr>
          <w:rFonts w:ascii="Times New Roman" w:hAnsi="Times New Roman" w:cs="Times New Roman"/>
          <w:bCs/>
          <w:iCs/>
          <w:sz w:val="28"/>
          <w:szCs w:val="28"/>
          <w:lang w:val="uk-UA"/>
        </w:rPr>
        <w:t>, що містить ці дані.</w:t>
      </w:r>
    </w:p>
    <w:p w14:paraId="0937232E"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Крім того, створи шаблонний клас </w:t>
      </w:r>
      <w:proofErr w:type="spellStart"/>
      <w:r w:rsidRPr="002A0C0A">
        <w:rPr>
          <w:rFonts w:ascii="Times New Roman" w:hAnsi="Times New Roman" w:cs="Times New Roman"/>
          <w:bCs/>
          <w:iCs/>
          <w:sz w:val="28"/>
          <w:szCs w:val="28"/>
          <w:lang w:val="uk-UA"/>
        </w:rPr>
        <w:t>Library</w:t>
      </w:r>
      <w:proofErr w:type="spellEnd"/>
      <w:r w:rsidRPr="002A0C0A">
        <w:rPr>
          <w:rFonts w:ascii="Times New Roman" w:hAnsi="Times New Roman" w:cs="Times New Roman"/>
          <w:bCs/>
          <w:iCs/>
          <w:sz w:val="28"/>
          <w:szCs w:val="28"/>
          <w:lang w:val="uk-UA"/>
        </w:rPr>
        <w:t>, який представляє колекцію книжок. Цей клас має методи для додавання книжки, видалення книжки за заголовком, виведення списку всіх книжок та пошуку книжок за автором.</w:t>
      </w:r>
    </w:p>
    <w:p w14:paraId="66BBA36E"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Забезпеч універсальність класу </w:t>
      </w:r>
      <w:proofErr w:type="spellStart"/>
      <w:r w:rsidRPr="002A0C0A">
        <w:rPr>
          <w:rFonts w:ascii="Times New Roman" w:hAnsi="Times New Roman" w:cs="Times New Roman"/>
          <w:bCs/>
          <w:iCs/>
          <w:sz w:val="28"/>
          <w:szCs w:val="28"/>
          <w:lang w:val="uk-UA"/>
        </w:rPr>
        <w:t>Library</w:t>
      </w:r>
      <w:proofErr w:type="spellEnd"/>
      <w:r w:rsidRPr="002A0C0A">
        <w:rPr>
          <w:rFonts w:ascii="Times New Roman" w:hAnsi="Times New Roman" w:cs="Times New Roman"/>
          <w:bCs/>
          <w:iCs/>
          <w:sz w:val="28"/>
          <w:szCs w:val="28"/>
          <w:lang w:val="uk-UA"/>
        </w:rPr>
        <w:t>, використовуючи шаблонний параметр для типу книжки. Це дозволить тобі працювати з різними типами книжок.</w:t>
      </w:r>
    </w:p>
    <w:p w14:paraId="1D6902A8"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Для демонстрації роботи програми:</w:t>
      </w:r>
    </w:p>
    <w:p w14:paraId="33909914" w14:textId="0F531B56"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Створи об'єкт </w:t>
      </w:r>
      <w:proofErr w:type="spellStart"/>
      <w:r w:rsidRPr="002A0C0A">
        <w:rPr>
          <w:rFonts w:ascii="Times New Roman" w:hAnsi="Times New Roman" w:cs="Times New Roman"/>
          <w:bCs/>
          <w:iCs/>
          <w:sz w:val="28"/>
          <w:szCs w:val="28"/>
          <w:lang w:val="uk-UA"/>
        </w:rPr>
        <w:t>Library</w:t>
      </w:r>
      <w:proofErr w:type="spellEnd"/>
      <w:r w:rsidRPr="002A0C0A">
        <w:rPr>
          <w:rFonts w:ascii="Times New Roman" w:hAnsi="Times New Roman" w:cs="Times New Roman"/>
          <w:bCs/>
          <w:iCs/>
          <w:sz w:val="28"/>
          <w:szCs w:val="28"/>
          <w:lang w:val="uk-UA"/>
        </w:rPr>
        <w:t xml:space="preserve"> для зберігання книжок.</w:t>
      </w:r>
    </w:p>
    <w:p w14:paraId="4D4D7406" w14:textId="0C9A97BE"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Додай до бібліотеки декілька книжок різних типів, наприклад, художніх, наукових, документальних тощо.</w:t>
      </w:r>
    </w:p>
    <w:p w14:paraId="2F68E944" w14:textId="3D2B844E"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Виведи на екран список всіх книжок в бібліотеці.</w:t>
      </w:r>
    </w:p>
    <w:p w14:paraId="66C99C6F" w14:textId="18525350"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Знайди та виведи на екран усі книжки певного автора.</w:t>
      </w:r>
    </w:p>
    <w:p w14:paraId="5F833A25" w14:textId="0EF9A95A"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Видали з бібліотеки книжку за заголовком.</w:t>
      </w:r>
    </w:p>
    <w:p w14:paraId="485A85E4" w14:textId="4F695E5F" w:rsidR="002A0C0A" w:rsidRPr="002A0C0A" w:rsidRDefault="002A0C0A" w:rsidP="002009B6">
      <w:pPr>
        <w:pStyle w:val="a6"/>
        <w:numPr>
          <w:ilvl w:val="0"/>
          <w:numId w:val="1"/>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Знову виведи на екран оновлений список книжок в бібліотеці.</w:t>
      </w:r>
    </w:p>
    <w:p w14:paraId="593C2FBE" w14:textId="53CF5D9C" w:rsid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Не </w:t>
      </w:r>
      <w:proofErr w:type="spellStart"/>
      <w:r w:rsidRPr="002A0C0A">
        <w:rPr>
          <w:rFonts w:ascii="Times New Roman" w:hAnsi="Times New Roman" w:cs="Times New Roman"/>
          <w:bCs/>
          <w:iCs/>
          <w:sz w:val="28"/>
          <w:szCs w:val="28"/>
          <w:lang w:val="uk-UA"/>
        </w:rPr>
        <w:t>забудь</w:t>
      </w:r>
      <w:proofErr w:type="spellEnd"/>
      <w:r w:rsidRPr="002A0C0A">
        <w:rPr>
          <w:rFonts w:ascii="Times New Roman" w:hAnsi="Times New Roman" w:cs="Times New Roman"/>
          <w:bCs/>
          <w:iCs/>
          <w:sz w:val="28"/>
          <w:szCs w:val="28"/>
          <w:lang w:val="uk-UA"/>
        </w:rPr>
        <w:t xml:space="preserve"> використовувати шаблонний клас </w:t>
      </w:r>
      <w:proofErr w:type="spellStart"/>
      <w:r w:rsidRPr="002A0C0A">
        <w:rPr>
          <w:rFonts w:ascii="Times New Roman" w:hAnsi="Times New Roman" w:cs="Times New Roman"/>
          <w:bCs/>
          <w:iCs/>
          <w:sz w:val="28"/>
          <w:szCs w:val="28"/>
          <w:lang w:val="uk-UA"/>
        </w:rPr>
        <w:t>Library</w:t>
      </w:r>
      <w:proofErr w:type="spellEnd"/>
      <w:r w:rsidRPr="002A0C0A">
        <w:rPr>
          <w:rFonts w:ascii="Times New Roman" w:hAnsi="Times New Roman" w:cs="Times New Roman"/>
          <w:bCs/>
          <w:iCs/>
          <w:sz w:val="28"/>
          <w:szCs w:val="28"/>
          <w:lang w:val="uk-UA"/>
        </w:rPr>
        <w:t xml:space="preserve"> для зберігання книжок будь-якого типу. Також, забезпеч, щоб клас </w:t>
      </w:r>
      <w:proofErr w:type="spellStart"/>
      <w:r w:rsidRPr="002A0C0A">
        <w:rPr>
          <w:rFonts w:ascii="Times New Roman" w:hAnsi="Times New Roman" w:cs="Times New Roman"/>
          <w:bCs/>
          <w:iCs/>
          <w:sz w:val="28"/>
          <w:szCs w:val="28"/>
          <w:lang w:val="uk-UA"/>
        </w:rPr>
        <w:t>Book</w:t>
      </w:r>
      <w:proofErr w:type="spellEnd"/>
      <w:r w:rsidRPr="002A0C0A">
        <w:rPr>
          <w:rFonts w:ascii="Times New Roman" w:hAnsi="Times New Roman" w:cs="Times New Roman"/>
          <w:bCs/>
          <w:iCs/>
          <w:sz w:val="28"/>
          <w:szCs w:val="28"/>
          <w:lang w:val="uk-UA"/>
        </w:rPr>
        <w:t xml:space="preserve"> мав методи доступу до своїх полів (заголовок, автор, рік видання).</w:t>
      </w:r>
    </w:p>
    <w:p w14:paraId="1CAF99B4" w14:textId="77777777" w:rsidR="002A0C0A" w:rsidRDefault="002A0C0A" w:rsidP="002F2084">
      <w:pPr>
        <w:spacing w:after="0"/>
        <w:ind w:firstLine="426"/>
        <w:jc w:val="both"/>
        <w:rPr>
          <w:rFonts w:ascii="Times New Roman" w:hAnsi="Times New Roman" w:cs="Times New Roman"/>
          <w:bCs/>
          <w:iCs/>
          <w:sz w:val="28"/>
          <w:szCs w:val="28"/>
          <w:lang w:val="uk-UA"/>
        </w:rPr>
      </w:pPr>
    </w:p>
    <w:p w14:paraId="2E3E4473" w14:textId="48722AD1" w:rsidR="002A0C0A" w:rsidRPr="002A0C0A" w:rsidRDefault="002A0C0A" w:rsidP="002F2084">
      <w:pPr>
        <w:spacing w:after="0"/>
        <w:ind w:firstLine="426"/>
        <w:jc w:val="both"/>
        <w:rPr>
          <w:rFonts w:ascii="Times New Roman" w:hAnsi="Times New Roman" w:cs="Times New Roman"/>
          <w:b/>
          <w:iCs/>
          <w:sz w:val="28"/>
          <w:szCs w:val="28"/>
          <w:lang w:val="uk-UA"/>
        </w:rPr>
      </w:pPr>
      <w:r w:rsidRPr="002A0C0A">
        <w:rPr>
          <w:rFonts w:ascii="Times New Roman" w:hAnsi="Times New Roman" w:cs="Times New Roman"/>
          <w:b/>
          <w:iCs/>
          <w:sz w:val="28"/>
          <w:szCs w:val="28"/>
          <w:lang w:val="uk-UA"/>
        </w:rPr>
        <w:t>Варіант 2</w:t>
      </w:r>
    </w:p>
    <w:p w14:paraId="7BDFBA1C"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Створи програму для керування студентським списком. Кожен студент має ім'я, прізвище та середній бал. Необхідно створити клас </w:t>
      </w:r>
      <w:proofErr w:type="spellStart"/>
      <w:r w:rsidRPr="002A0C0A">
        <w:rPr>
          <w:rFonts w:ascii="Times New Roman" w:hAnsi="Times New Roman" w:cs="Times New Roman"/>
          <w:bCs/>
          <w:iCs/>
          <w:sz w:val="28"/>
          <w:szCs w:val="28"/>
          <w:lang w:val="uk-UA"/>
        </w:rPr>
        <w:t>Student</w:t>
      </w:r>
      <w:proofErr w:type="spellEnd"/>
      <w:r w:rsidRPr="002A0C0A">
        <w:rPr>
          <w:rFonts w:ascii="Times New Roman" w:hAnsi="Times New Roman" w:cs="Times New Roman"/>
          <w:bCs/>
          <w:iCs/>
          <w:sz w:val="28"/>
          <w:szCs w:val="28"/>
          <w:lang w:val="uk-UA"/>
        </w:rPr>
        <w:t>, який містить ці дані.</w:t>
      </w:r>
    </w:p>
    <w:p w14:paraId="2FA80C51"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Крім того, створи шаблонний клас </w:t>
      </w:r>
      <w:proofErr w:type="spellStart"/>
      <w:r w:rsidRPr="002A0C0A">
        <w:rPr>
          <w:rFonts w:ascii="Times New Roman" w:hAnsi="Times New Roman" w:cs="Times New Roman"/>
          <w:bCs/>
          <w:iCs/>
          <w:sz w:val="28"/>
          <w:szCs w:val="28"/>
          <w:lang w:val="uk-UA"/>
        </w:rPr>
        <w:t>StudentList</w:t>
      </w:r>
      <w:proofErr w:type="spellEnd"/>
      <w:r w:rsidRPr="002A0C0A">
        <w:rPr>
          <w:rFonts w:ascii="Times New Roman" w:hAnsi="Times New Roman" w:cs="Times New Roman"/>
          <w:bCs/>
          <w:iCs/>
          <w:sz w:val="28"/>
          <w:szCs w:val="28"/>
          <w:lang w:val="uk-UA"/>
        </w:rPr>
        <w:t xml:space="preserve">, який представляє колекцію студентів. Цей клас має методи для додавання студента, видалення студента </w:t>
      </w:r>
      <w:r w:rsidRPr="002A0C0A">
        <w:rPr>
          <w:rFonts w:ascii="Times New Roman" w:hAnsi="Times New Roman" w:cs="Times New Roman"/>
          <w:bCs/>
          <w:iCs/>
          <w:sz w:val="28"/>
          <w:szCs w:val="28"/>
          <w:lang w:val="uk-UA"/>
        </w:rPr>
        <w:lastRenderedPageBreak/>
        <w:t>за прізвищем, виведення списку всіх студентів та пошуку студентів за середнім балом.</w:t>
      </w:r>
    </w:p>
    <w:p w14:paraId="177B0368"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Забезпеч універсальність класу </w:t>
      </w:r>
      <w:proofErr w:type="spellStart"/>
      <w:r w:rsidRPr="002A0C0A">
        <w:rPr>
          <w:rFonts w:ascii="Times New Roman" w:hAnsi="Times New Roman" w:cs="Times New Roman"/>
          <w:bCs/>
          <w:iCs/>
          <w:sz w:val="28"/>
          <w:szCs w:val="28"/>
          <w:lang w:val="uk-UA"/>
        </w:rPr>
        <w:t>StudentList</w:t>
      </w:r>
      <w:proofErr w:type="spellEnd"/>
      <w:r w:rsidRPr="002A0C0A">
        <w:rPr>
          <w:rFonts w:ascii="Times New Roman" w:hAnsi="Times New Roman" w:cs="Times New Roman"/>
          <w:bCs/>
          <w:iCs/>
          <w:sz w:val="28"/>
          <w:szCs w:val="28"/>
          <w:lang w:val="uk-UA"/>
        </w:rPr>
        <w:t>, використовуючи шаблонний параметр для типу студента. Це дозволить тобі працювати з різними типами студентів (наприклад, інженерний факультет, медичний факультет тощо).</w:t>
      </w:r>
    </w:p>
    <w:p w14:paraId="24DFF713" w14:textId="77777777" w:rsidR="002A0C0A" w:rsidRP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Для демонстрації роботи програми:</w:t>
      </w:r>
    </w:p>
    <w:p w14:paraId="55B73AA8" w14:textId="5CB3DEAB"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Створи об'єкт </w:t>
      </w:r>
      <w:proofErr w:type="spellStart"/>
      <w:r w:rsidRPr="002A0C0A">
        <w:rPr>
          <w:rFonts w:ascii="Times New Roman" w:hAnsi="Times New Roman" w:cs="Times New Roman"/>
          <w:bCs/>
          <w:iCs/>
          <w:sz w:val="28"/>
          <w:szCs w:val="28"/>
          <w:lang w:val="uk-UA"/>
        </w:rPr>
        <w:t>StudentList</w:t>
      </w:r>
      <w:proofErr w:type="spellEnd"/>
      <w:r w:rsidRPr="002A0C0A">
        <w:rPr>
          <w:rFonts w:ascii="Times New Roman" w:hAnsi="Times New Roman" w:cs="Times New Roman"/>
          <w:bCs/>
          <w:iCs/>
          <w:sz w:val="28"/>
          <w:szCs w:val="28"/>
          <w:lang w:val="uk-UA"/>
        </w:rPr>
        <w:t xml:space="preserve"> для зберігання студентів.</w:t>
      </w:r>
    </w:p>
    <w:p w14:paraId="71523185" w14:textId="3FC0C614"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Додай до списку декілька студентів різних факультетів.</w:t>
      </w:r>
    </w:p>
    <w:p w14:paraId="7942AA22" w14:textId="0B624302"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Виведи на екран список всіх студентів у списку.</w:t>
      </w:r>
    </w:p>
    <w:p w14:paraId="0D85CD12" w14:textId="7FF447B8"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Знайди та виведи на екран усіх студентів з певним середнім балом.</w:t>
      </w:r>
    </w:p>
    <w:p w14:paraId="6118E29C" w14:textId="11E42FFB"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Видали зі списку студента за прізвищем.</w:t>
      </w:r>
    </w:p>
    <w:p w14:paraId="12BA67EC" w14:textId="00DE19FD" w:rsidR="002A0C0A" w:rsidRPr="002A0C0A" w:rsidRDefault="002A0C0A" w:rsidP="002009B6">
      <w:pPr>
        <w:pStyle w:val="a6"/>
        <w:numPr>
          <w:ilvl w:val="0"/>
          <w:numId w:val="2"/>
        </w:numPr>
        <w:spacing w:after="0"/>
        <w:ind w:left="0"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Знову виведи на екран оновлений список студентів у списку.</w:t>
      </w:r>
    </w:p>
    <w:p w14:paraId="0884D228" w14:textId="143175C5" w:rsidR="002A0C0A" w:rsidRDefault="002A0C0A" w:rsidP="002F2084">
      <w:pPr>
        <w:spacing w:after="0"/>
        <w:ind w:firstLine="426"/>
        <w:jc w:val="both"/>
        <w:rPr>
          <w:rFonts w:ascii="Times New Roman" w:hAnsi="Times New Roman" w:cs="Times New Roman"/>
          <w:bCs/>
          <w:iCs/>
          <w:sz w:val="28"/>
          <w:szCs w:val="28"/>
          <w:lang w:val="uk-UA"/>
        </w:rPr>
      </w:pPr>
      <w:r w:rsidRPr="002A0C0A">
        <w:rPr>
          <w:rFonts w:ascii="Times New Roman" w:hAnsi="Times New Roman" w:cs="Times New Roman"/>
          <w:bCs/>
          <w:iCs/>
          <w:sz w:val="28"/>
          <w:szCs w:val="28"/>
          <w:lang w:val="uk-UA"/>
        </w:rPr>
        <w:t xml:space="preserve">Не </w:t>
      </w:r>
      <w:proofErr w:type="spellStart"/>
      <w:r w:rsidRPr="002A0C0A">
        <w:rPr>
          <w:rFonts w:ascii="Times New Roman" w:hAnsi="Times New Roman" w:cs="Times New Roman"/>
          <w:bCs/>
          <w:iCs/>
          <w:sz w:val="28"/>
          <w:szCs w:val="28"/>
          <w:lang w:val="uk-UA"/>
        </w:rPr>
        <w:t>забудь</w:t>
      </w:r>
      <w:proofErr w:type="spellEnd"/>
      <w:r w:rsidRPr="002A0C0A">
        <w:rPr>
          <w:rFonts w:ascii="Times New Roman" w:hAnsi="Times New Roman" w:cs="Times New Roman"/>
          <w:bCs/>
          <w:iCs/>
          <w:sz w:val="28"/>
          <w:szCs w:val="28"/>
          <w:lang w:val="uk-UA"/>
        </w:rPr>
        <w:t xml:space="preserve"> використовувати шаблонний клас </w:t>
      </w:r>
      <w:proofErr w:type="spellStart"/>
      <w:r w:rsidRPr="002A0C0A">
        <w:rPr>
          <w:rFonts w:ascii="Times New Roman" w:hAnsi="Times New Roman" w:cs="Times New Roman"/>
          <w:bCs/>
          <w:iCs/>
          <w:sz w:val="28"/>
          <w:szCs w:val="28"/>
          <w:lang w:val="uk-UA"/>
        </w:rPr>
        <w:t>StudentList</w:t>
      </w:r>
      <w:proofErr w:type="spellEnd"/>
      <w:r w:rsidRPr="002A0C0A">
        <w:rPr>
          <w:rFonts w:ascii="Times New Roman" w:hAnsi="Times New Roman" w:cs="Times New Roman"/>
          <w:bCs/>
          <w:iCs/>
          <w:sz w:val="28"/>
          <w:szCs w:val="28"/>
          <w:lang w:val="uk-UA"/>
        </w:rPr>
        <w:t xml:space="preserve"> для зберігання студентів будь-якого типу. Також, забезпеч, щоб клас </w:t>
      </w:r>
      <w:proofErr w:type="spellStart"/>
      <w:r w:rsidRPr="002A0C0A">
        <w:rPr>
          <w:rFonts w:ascii="Times New Roman" w:hAnsi="Times New Roman" w:cs="Times New Roman"/>
          <w:bCs/>
          <w:iCs/>
          <w:sz w:val="28"/>
          <w:szCs w:val="28"/>
          <w:lang w:val="uk-UA"/>
        </w:rPr>
        <w:t>Student</w:t>
      </w:r>
      <w:proofErr w:type="spellEnd"/>
      <w:r w:rsidRPr="002A0C0A">
        <w:rPr>
          <w:rFonts w:ascii="Times New Roman" w:hAnsi="Times New Roman" w:cs="Times New Roman"/>
          <w:bCs/>
          <w:iCs/>
          <w:sz w:val="28"/>
          <w:szCs w:val="28"/>
          <w:lang w:val="uk-UA"/>
        </w:rPr>
        <w:t xml:space="preserve"> мав методи доступу до своїх полів (ім'я, прізвище, середній бал).</w:t>
      </w:r>
    </w:p>
    <w:p w14:paraId="449D546F" w14:textId="77777777" w:rsidR="00E70854" w:rsidRDefault="00E70854" w:rsidP="002F2084">
      <w:pPr>
        <w:spacing w:after="0"/>
        <w:ind w:firstLine="426"/>
        <w:jc w:val="both"/>
        <w:rPr>
          <w:rFonts w:ascii="Times New Roman" w:hAnsi="Times New Roman" w:cs="Times New Roman"/>
          <w:bCs/>
          <w:iCs/>
          <w:sz w:val="28"/>
          <w:szCs w:val="28"/>
          <w:lang w:val="uk-UA"/>
        </w:rPr>
      </w:pPr>
    </w:p>
    <w:p w14:paraId="315869C6" w14:textId="3D866EFC" w:rsidR="002A0C0A" w:rsidRPr="00E70854" w:rsidRDefault="002A0C0A"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3</w:t>
      </w:r>
    </w:p>
    <w:p w14:paraId="291CC8B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програму для керування банківським рахунком клієнтів. Кожен клієнт має ім'я, прізвище та баланс на рахунку. Необхідно створити клас </w:t>
      </w:r>
      <w:proofErr w:type="spellStart"/>
      <w:r w:rsidRPr="00E70854">
        <w:rPr>
          <w:rFonts w:ascii="Times New Roman" w:hAnsi="Times New Roman" w:cs="Times New Roman"/>
          <w:bCs/>
          <w:iCs/>
          <w:sz w:val="28"/>
          <w:szCs w:val="28"/>
          <w:lang w:val="uk-UA"/>
        </w:rPr>
        <w:t>Customer</w:t>
      </w:r>
      <w:proofErr w:type="spellEnd"/>
      <w:r w:rsidRPr="00E70854">
        <w:rPr>
          <w:rFonts w:ascii="Times New Roman" w:hAnsi="Times New Roman" w:cs="Times New Roman"/>
          <w:bCs/>
          <w:iCs/>
          <w:sz w:val="28"/>
          <w:szCs w:val="28"/>
          <w:lang w:val="uk-UA"/>
        </w:rPr>
        <w:t>, який містить ці дані.</w:t>
      </w:r>
    </w:p>
    <w:p w14:paraId="5B52D9C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BankAccount</w:t>
      </w:r>
      <w:proofErr w:type="spellEnd"/>
      <w:r w:rsidRPr="00E70854">
        <w:rPr>
          <w:rFonts w:ascii="Times New Roman" w:hAnsi="Times New Roman" w:cs="Times New Roman"/>
          <w:bCs/>
          <w:iCs/>
          <w:sz w:val="28"/>
          <w:szCs w:val="28"/>
          <w:lang w:val="uk-UA"/>
        </w:rPr>
        <w:t>, який представляє банківський рахунок. Цей клас має методи для додавання коштів на рахунок, зняття коштів з рахунку, переказу коштів між рахунками та виведення балансу рахунку.</w:t>
      </w:r>
    </w:p>
    <w:p w14:paraId="439E86B1"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Забезпеч універсальність класу </w:t>
      </w:r>
      <w:proofErr w:type="spellStart"/>
      <w:r w:rsidRPr="00E70854">
        <w:rPr>
          <w:rFonts w:ascii="Times New Roman" w:hAnsi="Times New Roman" w:cs="Times New Roman"/>
          <w:bCs/>
          <w:iCs/>
          <w:sz w:val="28"/>
          <w:szCs w:val="28"/>
          <w:lang w:val="uk-UA"/>
        </w:rPr>
        <w:t>BankAccount</w:t>
      </w:r>
      <w:proofErr w:type="spellEnd"/>
      <w:r w:rsidRPr="00E70854">
        <w:rPr>
          <w:rFonts w:ascii="Times New Roman" w:hAnsi="Times New Roman" w:cs="Times New Roman"/>
          <w:bCs/>
          <w:iCs/>
          <w:sz w:val="28"/>
          <w:szCs w:val="28"/>
          <w:lang w:val="uk-UA"/>
        </w:rPr>
        <w:t>, використовуючи шаблонний параметр для типу клієнта. Це дозволить тобі працювати з різними типами клієнтів (наприклад, фізичні особи, юридичні особи тощо).</w:t>
      </w:r>
    </w:p>
    <w:p w14:paraId="6A27F6B5"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4D1B82B1" w14:textId="0350BC39" w:rsidR="00E70854" w:rsidRPr="00E70854" w:rsidRDefault="00E70854" w:rsidP="002009B6">
      <w:pPr>
        <w:pStyle w:val="a6"/>
        <w:numPr>
          <w:ilvl w:val="0"/>
          <w:numId w:val="3"/>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BankAccount</w:t>
      </w:r>
      <w:proofErr w:type="spellEnd"/>
      <w:r w:rsidRPr="00E70854">
        <w:rPr>
          <w:rFonts w:ascii="Times New Roman" w:hAnsi="Times New Roman" w:cs="Times New Roman"/>
          <w:bCs/>
          <w:iCs/>
          <w:sz w:val="28"/>
          <w:szCs w:val="28"/>
          <w:lang w:val="uk-UA"/>
        </w:rPr>
        <w:t xml:space="preserve"> для керування рахунком клієнта.</w:t>
      </w:r>
    </w:p>
    <w:p w14:paraId="33718EAD" w14:textId="1F0824A3" w:rsidR="00E70854" w:rsidRPr="00E70854" w:rsidRDefault="00E70854" w:rsidP="002009B6">
      <w:pPr>
        <w:pStyle w:val="a6"/>
        <w:numPr>
          <w:ilvl w:val="0"/>
          <w:numId w:val="3"/>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Додай кошти на рахунок за допомогою методу </w:t>
      </w:r>
      <w:proofErr w:type="spellStart"/>
      <w:r w:rsidRPr="00E70854">
        <w:rPr>
          <w:rFonts w:ascii="Times New Roman" w:hAnsi="Times New Roman" w:cs="Times New Roman"/>
          <w:bCs/>
          <w:iCs/>
          <w:sz w:val="28"/>
          <w:szCs w:val="28"/>
          <w:lang w:val="uk-UA"/>
        </w:rPr>
        <w:t>deposit</w:t>
      </w:r>
      <w:proofErr w:type="spellEnd"/>
      <w:r w:rsidRPr="00E70854">
        <w:rPr>
          <w:rFonts w:ascii="Times New Roman" w:hAnsi="Times New Roman" w:cs="Times New Roman"/>
          <w:bCs/>
          <w:iCs/>
          <w:sz w:val="28"/>
          <w:szCs w:val="28"/>
          <w:lang w:val="uk-UA"/>
        </w:rPr>
        <w:t>().</w:t>
      </w:r>
    </w:p>
    <w:p w14:paraId="267B5C8A" w14:textId="0A92F52C" w:rsidR="00E70854" w:rsidRPr="00E70854" w:rsidRDefault="00E70854" w:rsidP="002009B6">
      <w:pPr>
        <w:pStyle w:val="a6"/>
        <w:numPr>
          <w:ilvl w:val="0"/>
          <w:numId w:val="3"/>
        </w:numPr>
        <w:spacing w:after="0"/>
        <w:ind w:left="0" w:firstLine="426"/>
        <w:jc w:val="both"/>
        <w:rPr>
          <w:rFonts w:ascii="Times New Roman" w:hAnsi="Times New Roman" w:cs="Times New Roman"/>
          <w:bCs/>
          <w:iCs/>
          <w:sz w:val="28"/>
          <w:szCs w:val="28"/>
          <w:lang w:val="uk-UA"/>
        </w:rPr>
      </w:pPr>
      <w:proofErr w:type="spellStart"/>
      <w:r w:rsidRPr="00E70854">
        <w:rPr>
          <w:rFonts w:ascii="Times New Roman" w:hAnsi="Times New Roman" w:cs="Times New Roman"/>
          <w:bCs/>
          <w:iCs/>
          <w:sz w:val="28"/>
          <w:szCs w:val="28"/>
          <w:lang w:val="uk-UA"/>
        </w:rPr>
        <w:t>Зніми</w:t>
      </w:r>
      <w:proofErr w:type="spellEnd"/>
      <w:r w:rsidRPr="00E70854">
        <w:rPr>
          <w:rFonts w:ascii="Times New Roman" w:hAnsi="Times New Roman" w:cs="Times New Roman"/>
          <w:bCs/>
          <w:iCs/>
          <w:sz w:val="28"/>
          <w:szCs w:val="28"/>
          <w:lang w:val="uk-UA"/>
        </w:rPr>
        <w:t xml:space="preserve"> кошти з рахунку за допомогою методу </w:t>
      </w:r>
      <w:proofErr w:type="spellStart"/>
      <w:r w:rsidRPr="00E70854">
        <w:rPr>
          <w:rFonts w:ascii="Times New Roman" w:hAnsi="Times New Roman" w:cs="Times New Roman"/>
          <w:bCs/>
          <w:iCs/>
          <w:sz w:val="28"/>
          <w:szCs w:val="28"/>
          <w:lang w:val="uk-UA"/>
        </w:rPr>
        <w:t>withdraw</w:t>
      </w:r>
      <w:proofErr w:type="spellEnd"/>
      <w:r w:rsidRPr="00E70854">
        <w:rPr>
          <w:rFonts w:ascii="Times New Roman" w:hAnsi="Times New Roman" w:cs="Times New Roman"/>
          <w:bCs/>
          <w:iCs/>
          <w:sz w:val="28"/>
          <w:szCs w:val="28"/>
          <w:lang w:val="uk-UA"/>
        </w:rPr>
        <w:t>().</w:t>
      </w:r>
    </w:p>
    <w:p w14:paraId="6599DDDE" w14:textId="1831B578" w:rsidR="00E70854" w:rsidRPr="00E70854" w:rsidRDefault="00E70854" w:rsidP="002009B6">
      <w:pPr>
        <w:pStyle w:val="a6"/>
        <w:numPr>
          <w:ilvl w:val="0"/>
          <w:numId w:val="3"/>
        </w:numPr>
        <w:spacing w:after="0"/>
        <w:ind w:left="0" w:firstLine="426"/>
        <w:jc w:val="both"/>
        <w:rPr>
          <w:rFonts w:ascii="Times New Roman" w:hAnsi="Times New Roman" w:cs="Times New Roman"/>
          <w:bCs/>
          <w:iCs/>
          <w:sz w:val="28"/>
          <w:szCs w:val="28"/>
          <w:lang w:val="uk-UA"/>
        </w:rPr>
      </w:pPr>
      <w:proofErr w:type="spellStart"/>
      <w:r w:rsidRPr="00E70854">
        <w:rPr>
          <w:rFonts w:ascii="Times New Roman" w:hAnsi="Times New Roman" w:cs="Times New Roman"/>
          <w:bCs/>
          <w:iCs/>
          <w:sz w:val="28"/>
          <w:szCs w:val="28"/>
          <w:lang w:val="uk-UA"/>
        </w:rPr>
        <w:t>Перекажи</w:t>
      </w:r>
      <w:proofErr w:type="spellEnd"/>
      <w:r w:rsidRPr="00E70854">
        <w:rPr>
          <w:rFonts w:ascii="Times New Roman" w:hAnsi="Times New Roman" w:cs="Times New Roman"/>
          <w:bCs/>
          <w:iCs/>
          <w:sz w:val="28"/>
          <w:szCs w:val="28"/>
          <w:lang w:val="uk-UA"/>
        </w:rPr>
        <w:t xml:space="preserve"> кошти з одного рахунку на інший за допомогою методу </w:t>
      </w:r>
      <w:proofErr w:type="spellStart"/>
      <w:r w:rsidRPr="00E70854">
        <w:rPr>
          <w:rFonts w:ascii="Times New Roman" w:hAnsi="Times New Roman" w:cs="Times New Roman"/>
          <w:bCs/>
          <w:iCs/>
          <w:sz w:val="28"/>
          <w:szCs w:val="28"/>
          <w:lang w:val="uk-UA"/>
        </w:rPr>
        <w:t>transfer</w:t>
      </w:r>
      <w:proofErr w:type="spellEnd"/>
      <w:r w:rsidRPr="00E70854">
        <w:rPr>
          <w:rFonts w:ascii="Times New Roman" w:hAnsi="Times New Roman" w:cs="Times New Roman"/>
          <w:bCs/>
          <w:iCs/>
          <w:sz w:val="28"/>
          <w:szCs w:val="28"/>
          <w:lang w:val="uk-UA"/>
        </w:rPr>
        <w:t>().</w:t>
      </w:r>
    </w:p>
    <w:p w14:paraId="5AE16F47" w14:textId="21B58A0B" w:rsidR="00E70854" w:rsidRPr="00E70854" w:rsidRDefault="00E70854" w:rsidP="002009B6">
      <w:pPr>
        <w:pStyle w:val="a6"/>
        <w:numPr>
          <w:ilvl w:val="0"/>
          <w:numId w:val="3"/>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Виведи на екран баланс рахунку за допомогою методу </w:t>
      </w:r>
      <w:proofErr w:type="spellStart"/>
      <w:r w:rsidRPr="00E70854">
        <w:rPr>
          <w:rFonts w:ascii="Times New Roman" w:hAnsi="Times New Roman" w:cs="Times New Roman"/>
          <w:bCs/>
          <w:iCs/>
          <w:sz w:val="28"/>
          <w:szCs w:val="28"/>
          <w:lang w:val="uk-UA"/>
        </w:rPr>
        <w:t>getBalance</w:t>
      </w:r>
      <w:proofErr w:type="spellEnd"/>
      <w:r w:rsidRPr="00E70854">
        <w:rPr>
          <w:rFonts w:ascii="Times New Roman" w:hAnsi="Times New Roman" w:cs="Times New Roman"/>
          <w:bCs/>
          <w:iCs/>
          <w:sz w:val="28"/>
          <w:szCs w:val="28"/>
          <w:lang w:val="uk-UA"/>
        </w:rPr>
        <w:t>().</w:t>
      </w:r>
    </w:p>
    <w:p w14:paraId="219A4291" w14:textId="1576EAA3" w:rsidR="002A0C0A"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BankAccount</w:t>
      </w:r>
      <w:proofErr w:type="spellEnd"/>
      <w:r w:rsidRPr="00E70854">
        <w:rPr>
          <w:rFonts w:ascii="Times New Roman" w:hAnsi="Times New Roman" w:cs="Times New Roman"/>
          <w:bCs/>
          <w:iCs/>
          <w:sz w:val="28"/>
          <w:szCs w:val="28"/>
          <w:lang w:val="uk-UA"/>
        </w:rPr>
        <w:t xml:space="preserve"> для керування рахунками різних типів клієнтів. Також, забезпеч, щоб клас </w:t>
      </w:r>
      <w:proofErr w:type="spellStart"/>
      <w:r w:rsidRPr="00E70854">
        <w:rPr>
          <w:rFonts w:ascii="Times New Roman" w:hAnsi="Times New Roman" w:cs="Times New Roman"/>
          <w:bCs/>
          <w:iCs/>
          <w:sz w:val="28"/>
          <w:szCs w:val="28"/>
          <w:lang w:val="uk-UA"/>
        </w:rPr>
        <w:t>Customer</w:t>
      </w:r>
      <w:proofErr w:type="spellEnd"/>
      <w:r w:rsidRPr="00E70854">
        <w:rPr>
          <w:rFonts w:ascii="Times New Roman" w:hAnsi="Times New Roman" w:cs="Times New Roman"/>
          <w:bCs/>
          <w:iCs/>
          <w:sz w:val="28"/>
          <w:szCs w:val="28"/>
          <w:lang w:val="uk-UA"/>
        </w:rPr>
        <w:t xml:space="preserve"> мав методи доступу до своїх полів (ім'я, прізвище, баланс).</w:t>
      </w:r>
    </w:p>
    <w:p w14:paraId="7A4194C7" w14:textId="77777777" w:rsidR="00E70854" w:rsidRDefault="00E70854" w:rsidP="002F2084">
      <w:pPr>
        <w:spacing w:after="0"/>
        <w:ind w:firstLine="426"/>
        <w:jc w:val="both"/>
        <w:rPr>
          <w:rFonts w:ascii="Times New Roman" w:hAnsi="Times New Roman" w:cs="Times New Roman"/>
          <w:bCs/>
          <w:iCs/>
          <w:sz w:val="28"/>
          <w:szCs w:val="28"/>
          <w:lang w:val="uk-UA"/>
        </w:rPr>
      </w:pPr>
    </w:p>
    <w:p w14:paraId="289E37AE" w14:textId="4E019615" w:rsidR="00E70854" w:rsidRPr="00E70854" w:rsidRDefault="00E70854"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4</w:t>
      </w:r>
    </w:p>
    <w:p w14:paraId="31E6B60A"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lastRenderedPageBreak/>
        <w:t xml:space="preserve">Створи програму для керування складом товарів у магазині. Кожен товар має назву, ціну та кількість на складі. Необхідно створити клас </w:t>
      </w:r>
      <w:proofErr w:type="spellStart"/>
      <w:r w:rsidRPr="00E70854">
        <w:rPr>
          <w:rFonts w:ascii="Times New Roman" w:hAnsi="Times New Roman" w:cs="Times New Roman"/>
          <w:bCs/>
          <w:iCs/>
          <w:sz w:val="28"/>
          <w:szCs w:val="28"/>
          <w:lang w:val="uk-UA"/>
        </w:rPr>
        <w:t>Product</w:t>
      </w:r>
      <w:proofErr w:type="spellEnd"/>
      <w:r w:rsidRPr="00E70854">
        <w:rPr>
          <w:rFonts w:ascii="Times New Roman" w:hAnsi="Times New Roman" w:cs="Times New Roman"/>
          <w:bCs/>
          <w:iCs/>
          <w:sz w:val="28"/>
          <w:szCs w:val="28"/>
          <w:lang w:val="uk-UA"/>
        </w:rPr>
        <w:t>, який містить ці дані.</w:t>
      </w:r>
    </w:p>
    <w:p w14:paraId="59709845"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Inventory</w:t>
      </w:r>
      <w:proofErr w:type="spellEnd"/>
      <w:r w:rsidRPr="00E70854">
        <w:rPr>
          <w:rFonts w:ascii="Times New Roman" w:hAnsi="Times New Roman" w:cs="Times New Roman"/>
          <w:bCs/>
          <w:iCs/>
          <w:sz w:val="28"/>
          <w:szCs w:val="28"/>
          <w:lang w:val="uk-UA"/>
        </w:rPr>
        <w:t>, який представляє інвентар магазину. Цей клас має методи для додавання товару на склад, видалення товару зі складу за назвою, виведення списку всіх товарів та пошуку товару за ціною.</w:t>
      </w:r>
    </w:p>
    <w:p w14:paraId="28AE37AD"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Забезпеч універсальність класу </w:t>
      </w:r>
      <w:proofErr w:type="spellStart"/>
      <w:r w:rsidRPr="00E70854">
        <w:rPr>
          <w:rFonts w:ascii="Times New Roman" w:hAnsi="Times New Roman" w:cs="Times New Roman"/>
          <w:bCs/>
          <w:iCs/>
          <w:sz w:val="28"/>
          <w:szCs w:val="28"/>
          <w:lang w:val="uk-UA"/>
        </w:rPr>
        <w:t>Inventory</w:t>
      </w:r>
      <w:proofErr w:type="spellEnd"/>
      <w:r w:rsidRPr="00E70854">
        <w:rPr>
          <w:rFonts w:ascii="Times New Roman" w:hAnsi="Times New Roman" w:cs="Times New Roman"/>
          <w:bCs/>
          <w:iCs/>
          <w:sz w:val="28"/>
          <w:szCs w:val="28"/>
          <w:lang w:val="uk-UA"/>
        </w:rPr>
        <w:t>, використовуючи шаблонний параметр для типу товару. Це дозволить тобі працювати з різними типами товарів (наприклад, продукти харчування, електроніка, одяг тощо).</w:t>
      </w:r>
    </w:p>
    <w:p w14:paraId="4D5F4426"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052AD019" w14:textId="1571FDE1"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Inventory</w:t>
      </w:r>
      <w:proofErr w:type="spellEnd"/>
      <w:r w:rsidRPr="00E70854">
        <w:rPr>
          <w:rFonts w:ascii="Times New Roman" w:hAnsi="Times New Roman" w:cs="Times New Roman"/>
          <w:bCs/>
          <w:iCs/>
          <w:sz w:val="28"/>
          <w:szCs w:val="28"/>
          <w:lang w:val="uk-UA"/>
        </w:rPr>
        <w:t xml:space="preserve"> для зберігання товарів на складі.</w:t>
      </w:r>
    </w:p>
    <w:p w14:paraId="567DF49F" w14:textId="1D346782"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Додай до інвентаря декілька товарів різних типів.</w:t>
      </w:r>
    </w:p>
    <w:p w14:paraId="391E51AD" w14:textId="058257DA"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Виведи на екран список всіх товарів на складі.</w:t>
      </w:r>
    </w:p>
    <w:p w14:paraId="5B30327D" w14:textId="78B41AB1"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Знайди та виведи на екран всі товари за певною ціною.</w:t>
      </w:r>
    </w:p>
    <w:p w14:paraId="630DBAAD" w14:textId="56DA79C7"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Видали з інвентаря товар за назвою.</w:t>
      </w:r>
    </w:p>
    <w:p w14:paraId="20BF73D0" w14:textId="7BE641C5" w:rsidR="00E70854" w:rsidRPr="00E70854" w:rsidRDefault="00E70854" w:rsidP="002009B6">
      <w:pPr>
        <w:pStyle w:val="a6"/>
        <w:numPr>
          <w:ilvl w:val="0"/>
          <w:numId w:val="4"/>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Знову виведи на екран оновлений список товарів на складі.</w:t>
      </w:r>
    </w:p>
    <w:p w14:paraId="25F5E88F" w14:textId="6BCABACB" w:rsid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Inventory</w:t>
      </w:r>
      <w:proofErr w:type="spellEnd"/>
      <w:r w:rsidRPr="00E70854">
        <w:rPr>
          <w:rFonts w:ascii="Times New Roman" w:hAnsi="Times New Roman" w:cs="Times New Roman"/>
          <w:bCs/>
          <w:iCs/>
          <w:sz w:val="28"/>
          <w:szCs w:val="28"/>
          <w:lang w:val="uk-UA"/>
        </w:rPr>
        <w:t xml:space="preserve"> для зберігання товарів будь-якого типу. Також, забезпеч, щоб клас </w:t>
      </w:r>
      <w:proofErr w:type="spellStart"/>
      <w:r w:rsidRPr="00E70854">
        <w:rPr>
          <w:rFonts w:ascii="Times New Roman" w:hAnsi="Times New Roman" w:cs="Times New Roman"/>
          <w:bCs/>
          <w:iCs/>
          <w:sz w:val="28"/>
          <w:szCs w:val="28"/>
          <w:lang w:val="uk-UA"/>
        </w:rPr>
        <w:t>Product</w:t>
      </w:r>
      <w:proofErr w:type="spellEnd"/>
      <w:r w:rsidRPr="00E70854">
        <w:rPr>
          <w:rFonts w:ascii="Times New Roman" w:hAnsi="Times New Roman" w:cs="Times New Roman"/>
          <w:bCs/>
          <w:iCs/>
          <w:sz w:val="28"/>
          <w:szCs w:val="28"/>
          <w:lang w:val="uk-UA"/>
        </w:rPr>
        <w:t xml:space="preserve"> мав методи доступу до своїх полів (назва, ціна, кількість).</w:t>
      </w:r>
    </w:p>
    <w:p w14:paraId="20DE5653" w14:textId="77777777" w:rsidR="00E70854" w:rsidRDefault="00E70854" w:rsidP="002F2084">
      <w:pPr>
        <w:spacing w:after="0"/>
        <w:ind w:firstLine="426"/>
        <w:jc w:val="both"/>
        <w:rPr>
          <w:rFonts w:ascii="Times New Roman" w:hAnsi="Times New Roman" w:cs="Times New Roman"/>
          <w:bCs/>
          <w:iCs/>
          <w:sz w:val="28"/>
          <w:szCs w:val="28"/>
          <w:lang w:val="uk-UA"/>
        </w:rPr>
      </w:pPr>
    </w:p>
    <w:p w14:paraId="50C0FE88" w14:textId="4FEBE32E" w:rsidR="00E70854" w:rsidRPr="00E70854" w:rsidRDefault="00E70854"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5</w:t>
      </w:r>
    </w:p>
    <w:p w14:paraId="3489276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програму для керування рестораном. У ресторані є різні страви, які клієнти можуть замовити. Кожна страва має назву, опис та ціну. Необхідно створити клас </w:t>
      </w:r>
      <w:proofErr w:type="spellStart"/>
      <w:r w:rsidRPr="00E70854">
        <w:rPr>
          <w:rFonts w:ascii="Times New Roman" w:hAnsi="Times New Roman" w:cs="Times New Roman"/>
          <w:bCs/>
          <w:iCs/>
          <w:sz w:val="28"/>
          <w:szCs w:val="28"/>
          <w:lang w:val="uk-UA"/>
        </w:rPr>
        <w:t>Dish</w:t>
      </w:r>
      <w:proofErr w:type="spellEnd"/>
      <w:r w:rsidRPr="00E70854">
        <w:rPr>
          <w:rFonts w:ascii="Times New Roman" w:hAnsi="Times New Roman" w:cs="Times New Roman"/>
          <w:bCs/>
          <w:iCs/>
          <w:sz w:val="28"/>
          <w:szCs w:val="28"/>
          <w:lang w:val="uk-UA"/>
        </w:rPr>
        <w:t>, який містить ці дані.</w:t>
      </w:r>
    </w:p>
    <w:p w14:paraId="6D89A080"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Menu</w:t>
      </w:r>
      <w:proofErr w:type="spellEnd"/>
      <w:r w:rsidRPr="00E70854">
        <w:rPr>
          <w:rFonts w:ascii="Times New Roman" w:hAnsi="Times New Roman" w:cs="Times New Roman"/>
          <w:bCs/>
          <w:iCs/>
          <w:sz w:val="28"/>
          <w:szCs w:val="28"/>
          <w:lang w:val="uk-UA"/>
        </w:rPr>
        <w:t>, який представляє меню ресторану. Цей клас має методи для додавання страви до меню, видалення страви за назвою, виведення списку всіх страв та пошуку страви за ціною.</w:t>
      </w:r>
    </w:p>
    <w:p w14:paraId="3565C8F9"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Забезпеч універсальність класу </w:t>
      </w:r>
      <w:proofErr w:type="spellStart"/>
      <w:r w:rsidRPr="00E70854">
        <w:rPr>
          <w:rFonts w:ascii="Times New Roman" w:hAnsi="Times New Roman" w:cs="Times New Roman"/>
          <w:bCs/>
          <w:iCs/>
          <w:sz w:val="28"/>
          <w:szCs w:val="28"/>
          <w:lang w:val="uk-UA"/>
        </w:rPr>
        <w:t>Menu</w:t>
      </w:r>
      <w:proofErr w:type="spellEnd"/>
      <w:r w:rsidRPr="00E70854">
        <w:rPr>
          <w:rFonts w:ascii="Times New Roman" w:hAnsi="Times New Roman" w:cs="Times New Roman"/>
          <w:bCs/>
          <w:iCs/>
          <w:sz w:val="28"/>
          <w:szCs w:val="28"/>
          <w:lang w:val="uk-UA"/>
        </w:rPr>
        <w:t>, використовуючи шаблонний параметр для типу страви. Це дозволить тобі працювати з різними типами страв (наприклад, страви із м'ясом, страви для вегетаріанців тощо).</w:t>
      </w:r>
    </w:p>
    <w:p w14:paraId="33D8508E"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1ED459D5" w14:textId="4F696809"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Menu</w:t>
      </w:r>
      <w:proofErr w:type="spellEnd"/>
      <w:r w:rsidRPr="00E70854">
        <w:rPr>
          <w:rFonts w:ascii="Times New Roman" w:hAnsi="Times New Roman" w:cs="Times New Roman"/>
          <w:bCs/>
          <w:iCs/>
          <w:sz w:val="28"/>
          <w:szCs w:val="28"/>
          <w:lang w:val="uk-UA"/>
        </w:rPr>
        <w:t xml:space="preserve"> для зберігання страв.</w:t>
      </w:r>
    </w:p>
    <w:p w14:paraId="53870B28" w14:textId="1D29E084"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Додай до меню декілька різних страв.</w:t>
      </w:r>
    </w:p>
    <w:p w14:paraId="7EC3E202" w14:textId="185E4C12"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Виведи на екран список всіх страв у меню.</w:t>
      </w:r>
    </w:p>
    <w:p w14:paraId="3BC256D2" w14:textId="21F3EBBD"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Знайди та виведи на екран всі страви за певною ціною.</w:t>
      </w:r>
    </w:p>
    <w:p w14:paraId="298985F1" w14:textId="5D3ADD82"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Видали з меню страву за назвою.</w:t>
      </w:r>
    </w:p>
    <w:p w14:paraId="1BE42540" w14:textId="12A95F0B" w:rsidR="00E70854" w:rsidRPr="00E70854" w:rsidRDefault="00E70854" w:rsidP="002009B6">
      <w:pPr>
        <w:pStyle w:val="a6"/>
        <w:numPr>
          <w:ilvl w:val="0"/>
          <w:numId w:val="5"/>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Знову виведи на екран оновлений список страв у меню.</w:t>
      </w:r>
    </w:p>
    <w:p w14:paraId="25287E8F" w14:textId="1A75D2A8" w:rsid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lastRenderedPageBreak/>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Menu</w:t>
      </w:r>
      <w:proofErr w:type="spellEnd"/>
      <w:r w:rsidRPr="00E70854">
        <w:rPr>
          <w:rFonts w:ascii="Times New Roman" w:hAnsi="Times New Roman" w:cs="Times New Roman"/>
          <w:bCs/>
          <w:iCs/>
          <w:sz w:val="28"/>
          <w:szCs w:val="28"/>
          <w:lang w:val="uk-UA"/>
        </w:rPr>
        <w:t xml:space="preserve"> для зберігання страв будь-якого типу. Також, забезпеч, щоб клас </w:t>
      </w:r>
      <w:proofErr w:type="spellStart"/>
      <w:r w:rsidRPr="00E70854">
        <w:rPr>
          <w:rFonts w:ascii="Times New Roman" w:hAnsi="Times New Roman" w:cs="Times New Roman"/>
          <w:bCs/>
          <w:iCs/>
          <w:sz w:val="28"/>
          <w:szCs w:val="28"/>
          <w:lang w:val="uk-UA"/>
        </w:rPr>
        <w:t>Dish</w:t>
      </w:r>
      <w:proofErr w:type="spellEnd"/>
      <w:r w:rsidRPr="00E70854">
        <w:rPr>
          <w:rFonts w:ascii="Times New Roman" w:hAnsi="Times New Roman" w:cs="Times New Roman"/>
          <w:bCs/>
          <w:iCs/>
          <w:sz w:val="28"/>
          <w:szCs w:val="28"/>
          <w:lang w:val="uk-UA"/>
        </w:rPr>
        <w:t xml:space="preserve"> мав методи доступу до своїх полів (назва, опис, ціна).</w:t>
      </w:r>
    </w:p>
    <w:p w14:paraId="636D2A69" w14:textId="77777777" w:rsidR="00E70854" w:rsidRDefault="00E70854" w:rsidP="002F2084">
      <w:pPr>
        <w:spacing w:after="0"/>
        <w:ind w:firstLine="426"/>
        <w:jc w:val="both"/>
        <w:rPr>
          <w:rFonts w:ascii="Times New Roman" w:hAnsi="Times New Roman" w:cs="Times New Roman"/>
          <w:bCs/>
          <w:iCs/>
          <w:sz w:val="28"/>
          <w:szCs w:val="28"/>
          <w:lang w:val="uk-UA"/>
        </w:rPr>
      </w:pPr>
    </w:p>
    <w:p w14:paraId="320BA8FA" w14:textId="70E76914" w:rsidR="00E70854" w:rsidRPr="00E70854" w:rsidRDefault="00E70854"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6</w:t>
      </w:r>
    </w:p>
    <w:p w14:paraId="5A7249A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програму для керування туристичним агентством. Туристичне агентство пропонує різні тури та послуги для подорожей. Кожен тур має назву, опис, ціну та тривалість. Необхідно створити клас </w:t>
      </w:r>
      <w:proofErr w:type="spellStart"/>
      <w:r w:rsidRPr="00E70854">
        <w:rPr>
          <w:rFonts w:ascii="Times New Roman" w:hAnsi="Times New Roman" w:cs="Times New Roman"/>
          <w:bCs/>
          <w:iCs/>
          <w:sz w:val="28"/>
          <w:szCs w:val="28"/>
          <w:lang w:val="uk-UA"/>
        </w:rPr>
        <w:t>Tour</w:t>
      </w:r>
      <w:proofErr w:type="spellEnd"/>
      <w:r w:rsidRPr="00E70854">
        <w:rPr>
          <w:rFonts w:ascii="Times New Roman" w:hAnsi="Times New Roman" w:cs="Times New Roman"/>
          <w:bCs/>
          <w:iCs/>
          <w:sz w:val="28"/>
          <w:szCs w:val="28"/>
          <w:lang w:val="uk-UA"/>
        </w:rPr>
        <w:t>, який містить ці дані.</w:t>
      </w:r>
    </w:p>
    <w:p w14:paraId="222530A3"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TravelAgency</w:t>
      </w:r>
      <w:proofErr w:type="spellEnd"/>
      <w:r w:rsidRPr="00E70854">
        <w:rPr>
          <w:rFonts w:ascii="Times New Roman" w:hAnsi="Times New Roman" w:cs="Times New Roman"/>
          <w:bCs/>
          <w:iCs/>
          <w:sz w:val="28"/>
          <w:szCs w:val="28"/>
          <w:lang w:val="uk-UA"/>
        </w:rPr>
        <w:t>, який представляє туристичне агентство. Цей клас має методи для додавання туру до агентства, видалення туру за назвою, виведення списку всіх доступних турів та пошуку туру за ціною.</w:t>
      </w:r>
    </w:p>
    <w:p w14:paraId="0EA7A0BC"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Забезпеч універсальність класу </w:t>
      </w:r>
      <w:proofErr w:type="spellStart"/>
      <w:r w:rsidRPr="00E70854">
        <w:rPr>
          <w:rFonts w:ascii="Times New Roman" w:hAnsi="Times New Roman" w:cs="Times New Roman"/>
          <w:bCs/>
          <w:iCs/>
          <w:sz w:val="28"/>
          <w:szCs w:val="28"/>
          <w:lang w:val="uk-UA"/>
        </w:rPr>
        <w:t>TravelAgency</w:t>
      </w:r>
      <w:proofErr w:type="spellEnd"/>
      <w:r w:rsidRPr="00E70854">
        <w:rPr>
          <w:rFonts w:ascii="Times New Roman" w:hAnsi="Times New Roman" w:cs="Times New Roman"/>
          <w:bCs/>
          <w:iCs/>
          <w:sz w:val="28"/>
          <w:szCs w:val="28"/>
          <w:lang w:val="uk-UA"/>
        </w:rPr>
        <w:t>, використовуючи шаблонний параметр для типу туру. Це дозволить тобі працювати з різними типами турів (наприклад, пляжні тури, екскурсійні тури, гірськолижні тури тощо).</w:t>
      </w:r>
    </w:p>
    <w:p w14:paraId="2CB1E26A"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3F0B87A1" w14:textId="0B3E79EB"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TravelAgency</w:t>
      </w:r>
      <w:proofErr w:type="spellEnd"/>
      <w:r w:rsidRPr="00E70854">
        <w:rPr>
          <w:rFonts w:ascii="Times New Roman" w:hAnsi="Times New Roman" w:cs="Times New Roman"/>
          <w:bCs/>
          <w:iCs/>
          <w:sz w:val="28"/>
          <w:szCs w:val="28"/>
          <w:lang w:val="uk-UA"/>
        </w:rPr>
        <w:t xml:space="preserve"> для зберігання турів.</w:t>
      </w:r>
    </w:p>
    <w:p w14:paraId="385F022E" w14:textId="7718EDE2"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Додай до агентства декілька різних турів.</w:t>
      </w:r>
    </w:p>
    <w:p w14:paraId="2FE37E9F" w14:textId="6F8B0FDE"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Виведи на екран список всіх доступних турів.</w:t>
      </w:r>
    </w:p>
    <w:p w14:paraId="457D606B" w14:textId="5A4AB4B0"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Знайди та виведи на екран всі тури за певною ціною.</w:t>
      </w:r>
    </w:p>
    <w:p w14:paraId="75E8CDB9" w14:textId="0EFAA622"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Видали з агентства тур за назвою.</w:t>
      </w:r>
    </w:p>
    <w:p w14:paraId="7F291EC6" w14:textId="1B539A2C" w:rsidR="00E70854" w:rsidRPr="00E70854" w:rsidRDefault="00E70854" w:rsidP="002009B6">
      <w:pPr>
        <w:pStyle w:val="a6"/>
        <w:numPr>
          <w:ilvl w:val="0"/>
          <w:numId w:val="6"/>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Знову виведи на екран оновлений список доступних турів.</w:t>
      </w:r>
    </w:p>
    <w:p w14:paraId="216CCA78" w14:textId="678E99C6" w:rsid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TravelAgency</w:t>
      </w:r>
      <w:proofErr w:type="spellEnd"/>
      <w:r w:rsidRPr="00E70854">
        <w:rPr>
          <w:rFonts w:ascii="Times New Roman" w:hAnsi="Times New Roman" w:cs="Times New Roman"/>
          <w:bCs/>
          <w:iCs/>
          <w:sz w:val="28"/>
          <w:szCs w:val="28"/>
          <w:lang w:val="uk-UA"/>
        </w:rPr>
        <w:t xml:space="preserve"> для зберігання турів будь-якого типу. Також, забезпеч, щоб клас </w:t>
      </w:r>
      <w:proofErr w:type="spellStart"/>
      <w:r w:rsidRPr="00E70854">
        <w:rPr>
          <w:rFonts w:ascii="Times New Roman" w:hAnsi="Times New Roman" w:cs="Times New Roman"/>
          <w:bCs/>
          <w:iCs/>
          <w:sz w:val="28"/>
          <w:szCs w:val="28"/>
          <w:lang w:val="uk-UA"/>
        </w:rPr>
        <w:t>Tour</w:t>
      </w:r>
      <w:proofErr w:type="spellEnd"/>
      <w:r w:rsidRPr="00E70854">
        <w:rPr>
          <w:rFonts w:ascii="Times New Roman" w:hAnsi="Times New Roman" w:cs="Times New Roman"/>
          <w:bCs/>
          <w:iCs/>
          <w:sz w:val="28"/>
          <w:szCs w:val="28"/>
          <w:lang w:val="uk-UA"/>
        </w:rPr>
        <w:t xml:space="preserve"> мав методи доступу до своїх полів (назва, опис, ціна, тривалість).</w:t>
      </w:r>
    </w:p>
    <w:p w14:paraId="3E129018" w14:textId="77777777" w:rsidR="00E70854" w:rsidRDefault="00E70854" w:rsidP="002F2084">
      <w:pPr>
        <w:spacing w:after="0"/>
        <w:ind w:firstLine="426"/>
        <w:jc w:val="both"/>
        <w:rPr>
          <w:rFonts w:ascii="Times New Roman" w:hAnsi="Times New Roman" w:cs="Times New Roman"/>
          <w:bCs/>
          <w:iCs/>
          <w:sz w:val="28"/>
          <w:szCs w:val="28"/>
          <w:lang w:val="uk-UA"/>
        </w:rPr>
      </w:pPr>
    </w:p>
    <w:p w14:paraId="40DF65A6" w14:textId="63BF7EEA" w:rsidR="00E70854" w:rsidRPr="00E70854" w:rsidRDefault="00E70854"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7</w:t>
      </w:r>
    </w:p>
    <w:p w14:paraId="25FFF0AB"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програму для керування автомобільним сервісним центром. Сервісний центр займається обслуговуванням автомобілів та наданням різних послуг. Кожен автомобіль має марку, модель та рік випуску. Необхідно створити клас </w:t>
      </w:r>
      <w:proofErr w:type="spellStart"/>
      <w:r w:rsidRPr="00E70854">
        <w:rPr>
          <w:rFonts w:ascii="Times New Roman" w:hAnsi="Times New Roman" w:cs="Times New Roman"/>
          <w:bCs/>
          <w:iCs/>
          <w:sz w:val="28"/>
          <w:szCs w:val="28"/>
          <w:lang w:val="uk-UA"/>
        </w:rPr>
        <w:t>Car</w:t>
      </w:r>
      <w:proofErr w:type="spellEnd"/>
      <w:r w:rsidRPr="00E70854">
        <w:rPr>
          <w:rFonts w:ascii="Times New Roman" w:hAnsi="Times New Roman" w:cs="Times New Roman"/>
          <w:bCs/>
          <w:iCs/>
          <w:sz w:val="28"/>
          <w:szCs w:val="28"/>
          <w:lang w:val="uk-UA"/>
        </w:rPr>
        <w:t>, який містить ці дані.</w:t>
      </w:r>
    </w:p>
    <w:p w14:paraId="04797FC1"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ServiceCenter</w:t>
      </w:r>
      <w:proofErr w:type="spellEnd"/>
      <w:r w:rsidRPr="00E70854">
        <w:rPr>
          <w:rFonts w:ascii="Times New Roman" w:hAnsi="Times New Roman" w:cs="Times New Roman"/>
          <w:bCs/>
          <w:iCs/>
          <w:sz w:val="28"/>
          <w:szCs w:val="28"/>
          <w:lang w:val="uk-UA"/>
        </w:rPr>
        <w:t>, який представляє сервісний центр. Цей клас має методи для додавання автомобіля до списку обслуговування, видалення автомобіля за маркою, виведення списку всіх автомобілів у сервісному центрі та пошуку автомобіля за роком випуску.</w:t>
      </w:r>
    </w:p>
    <w:p w14:paraId="1FB8D8D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lastRenderedPageBreak/>
        <w:t xml:space="preserve">Забезпеч універсальність класу </w:t>
      </w:r>
      <w:proofErr w:type="spellStart"/>
      <w:r w:rsidRPr="00E70854">
        <w:rPr>
          <w:rFonts w:ascii="Times New Roman" w:hAnsi="Times New Roman" w:cs="Times New Roman"/>
          <w:bCs/>
          <w:iCs/>
          <w:sz w:val="28"/>
          <w:szCs w:val="28"/>
          <w:lang w:val="uk-UA"/>
        </w:rPr>
        <w:t>ServiceCenter</w:t>
      </w:r>
      <w:proofErr w:type="spellEnd"/>
      <w:r w:rsidRPr="00E70854">
        <w:rPr>
          <w:rFonts w:ascii="Times New Roman" w:hAnsi="Times New Roman" w:cs="Times New Roman"/>
          <w:bCs/>
          <w:iCs/>
          <w:sz w:val="28"/>
          <w:szCs w:val="28"/>
          <w:lang w:val="uk-UA"/>
        </w:rPr>
        <w:t>, використовуючи шаблонний параметр для типу автомобіля. Це дозволить тобі працювати з різними типами автомобілів (наприклад, легкові, вантажні, спортивні тощо).</w:t>
      </w:r>
    </w:p>
    <w:p w14:paraId="5EB99F5E"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027EB895" w14:textId="16062B56"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ServiceCenter</w:t>
      </w:r>
      <w:proofErr w:type="spellEnd"/>
      <w:r w:rsidRPr="00E70854">
        <w:rPr>
          <w:rFonts w:ascii="Times New Roman" w:hAnsi="Times New Roman" w:cs="Times New Roman"/>
          <w:bCs/>
          <w:iCs/>
          <w:sz w:val="28"/>
          <w:szCs w:val="28"/>
          <w:lang w:val="uk-UA"/>
        </w:rPr>
        <w:t xml:space="preserve"> для зберігання автомобілів.</w:t>
      </w:r>
    </w:p>
    <w:p w14:paraId="527BD078" w14:textId="1F192B0E"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Додай до сервісного центру декілька різних автомобілів.</w:t>
      </w:r>
    </w:p>
    <w:p w14:paraId="72F9691B" w14:textId="2FE328DF"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Виведи на екран список всіх автомобілів у сервісному центрі.</w:t>
      </w:r>
    </w:p>
    <w:p w14:paraId="654215A9" w14:textId="3E50B699"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Знайди та виведи на екран всі автомобілі за певним роком випуску.</w:t>
      </w:r>
    </w:p>
    <w:p w14:paraId="3345E11E" w14:textId="51B6CC59"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Видали з сервісного центру автомобіль за маркою.</w:t>
      </w:r>
    </w:p>
    <w:p w14:paraId="1ADA04E2" w14:textId="47A8A54F" w:rsidR="00E70854" w:rsidRPr="00E70854" w:rsidRDefault="00E70854" w:rsidP="002009B6">
      <w:pPr>
        <w:pStyle w:val="a6"/>
        <w:numPr>
          <w:ilvl w:val="0"/>
          <w:numId w:val="7"/>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Знову виведи на екран оновлений список автомобілів у сервісному центрі.</w:t>
      </w:r>
    </w:p>
    <w:p w14:paraId="510988F2" w14:textId="38FA026E" w:rsid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ServiceCenter</w:t>
      </w:r>
      <w:proofErr w:type="spellEnd"/>
      <w:r w:rsidRPr="00E70854">
        <w:rPr>
          <w:rFonts w:ascii="Times New Roman" w:hAnsi="Times New Roman" w:cs="Times New Roman"/>
          <w:bCs/>
          <w:iCs/>
          <w:sz w:val="28"/>
          <w:szCs w:val="28"/>
          <w:lang w:val="uk-UA"/>
        </w:rPr>
        <w:t xml:space="preserve"> для зберігання автомобілів будь-якого типу. Також, забезпеч, щоб клас </w:t>
      </w:r>
      <w:proofErr w:type="spellStart"/>
      <w:r w:rsidRPr="00E70854">
        <w:rPr>
          <w:rFonts w:ascii="Times New Roman" w:hAnsi="Times New Roman" w:cs="Times New Roman"/>
          <w:bCs/>
          <w:iCs/>
          <w:sz w:val="28"/>
          <w:szCs w:val="28"/>
          <w:lang w:val="uk-UA"/>
        </w:rPr>
        <w:t>Car</w:t>
      </w:r>
      <w:proofErr w:type="spellEnd"/>
      <w:r w:rsidRPr="00E70854">
        <w:rPr>
          <w:rFonts w:ascii="Times New Roman" w:hAnsi="Times New Roman" w:cs="Times New Roman"/>
          <w:bCs/>
          <w:iCs/>
          <w:sz w:val="28"/>
          <w:szCs w:val="28"/>
          <w:lang w:val="uk-UA"/>
        </w:rPr>
        <w:t xml:space="preserve"> мав методи доступу до своїх полів (марка, модель, рік випуску).</w:t>
      </w:r>
    </w:p>
    <w:p w14:paraId="6CEED94C" w14:textId="77777777" w:rsidR="00E70854" w:rsidRDefault="00E70854" w:rsidP="002F2084">
      <w:pPr>
        <w:spacing w:after="0"/>
        <w:ind w:firstLine="426"/>
        <w:jc w:val="both"/>
        <w:rPr>
          <w:rFonts w:ascii="Times New Roman" w:hAnsi="Times New Roman" w:cs="Times New Roman"/>
          <w:bCs/>
          <w:iCs/>
          <w:sz w:val="28"/>
          <w:szCs w:val="28"/>
          <w:lang w:val="uk-UA"/>
        </w:rPr>
      </w:pPr>
    </w:p>
    <w:p w14:paraId="5515C524" w14:textId="32024C00" w:rsidR="00E70854" w:rsidRPr="00E70854" w:rsidRDefault="00E70854" w:rsidP="002F2084">
      <w:pPr>
        <w:spacing w:after="0"/>
        <w:ind w:firstLine="426"/>
        <w:jc w:val="both"/>
        <w:rPr>
          <w:rFonts w:ascii="Times New Roman" w:hAnsi="Times New Roman" w:cs="Times New Roman"/>
          <w:b/>
          <w:iCs/>
          <w:sz w:val="28"/>
          <w:szCs w:val="28"/>
          <w:lang w:val="uk-UA"/>
        </w:rPr>
      </w:pPr>
      <w:r w:rsidRPr="00E70854">
        <w:rPr>
          <w:rFonts w:ascii="Times New Roman" w:hAnsi="Times New Roman" w:cs="Times New Roman"/>
          <w:b/>
          <w:iCs/>
          <w:sz w:val="28"/>
          <w:szCs w:val="28"/>
          <w:lang w:val="uk-UA"/>
        </w:rPr>
        <w:t>Варіант 8</w:t>
      </w:r>
    </w:p>
    <w:p w14:paraId="269AB44F"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програму для керування музичним магазином. Музичний магазин продає різні музичні інструменти та аксесуари. Кожен інструмент має назву, тип та ціну. Необхідно створити клас </w:t>
      </w:r>
      <w:proofErr w:type="spellStart"/>
      <w:r w:rsidRPr="00E70854">
        <w:rPr>
          <w:rFonts w:ascii="Times New Roman" w:hAnsi="Times New Roman" w:cs="Times New Roman"/>
          <w:bCs/>
          <w:iCs/>
          <w:sz w:val="28"/>
          <w:szCs w:val="28"/>
          <w:lang w:val="uk-UA"/>
        </w:rPr>
        <w:t>Instrument</w:t>
      </w:r>
      <w:proofErr w:type="spellEnd"/>
      <w:r w:rsidRPr="00E70854">
        <w:rPr>
          <w:rFonts w:ascii="Times New Roman" w:hAnsi="Times New Roman" w:cs="Times New Roman"/>
          <w:bCs/>
          <w:iCs/>
          <w:sz w:val="28"/>
          <w:szCs w:val="28"/>
          <w:lang w:val="uk-UA"/>
        </w:rPr>
        <w:t>, який містить ці дані.</w:t>
      </w:r>
    </w:p>
    <w:p w14:paraId="6CE8A295"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Крім того, створи шаблонний клас </w:t>
      </w:r>
      <w:proofErr w:type="spellStart"/>
      <w:r w:rsidRPr="00E70854">
        <w:rPr>
          <w:rFonts w:ascii="Times New Roman" w:hAnsi="Times New Roman" w:cs="Times New Roman"/>
          <w:bCs/>
          <w:iCs/>
          <w:sz w:val="28"/>
          <w:szCs w:val="28"/>
          <w:lang w:val="uk-UA"/>
        </w:rPr>
        <w:t>MusicStore</w:t>
      </w:r>
      <w:proofErr w:type="spellEnd"/>
      <w:r w:rsidRPr="00E70854">
        <w:rPr>
          <w:rFonts w:ascii="Times New Roman" w:hAnsi="Times New Roman" w:cs="Times New Roman"/>
          <w:bCs/>
          <w:iCs/>
          <w:sz w:val="28"/>
          <w:szCs w:val="28"/>
          <w:lang w:val="uk-UA"/>
        </w:rPr>
        <w:t>, який представляє музичний магазин. Цей клас має методи для додавання інструменту до асортименту магазину, видалення інструменту за назвою, виведення списку всіх доступних інструментів та пошуку інструменту за типом.</w:t>
      </w:r>
    </w:p>
    <w:p w14:paraId="5318E21C"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Забезпеч універсальність класу </w:t>
      </w:r>
      <w:proofErr w:type="spellStart"/>
      <w:r w:rsidRPr="00E70854">
        <w:rPr>
          <w:rFonts w:ascii="Times New Roman" w:hAnsi="Times New Roman" w:cs="Times New Roman"/>
          <w:bCs/>
          <w:iCs/>
          <w:sz w:val="28"/>
          <w:szCs w:val="28"/>
          <w:lang w:val="uk-UA"/>
        </w:rPr>
        <w:t>MusicStore</w:t>
      </w:r>
      <w:proofErr w:type="spellEnd"/>
      <w:r w:rsidRPr="00E70854">
        <w:rPr>
          <w:rFonts w:ascii="Times New Roman" w:hAnsi="Times New Roman" w:cs="Times New Roman"/>
          <w:bCs/>
          <w:iCs/>
          <w:sz w:val="28"/>
          <w:szCs w:val="28"/>
          <w:lang w:val="uk-UA"/>
        </w:rPr>
        <w:t>, використовуючи шаблонний параметр для типу інструменту. Це дозволить тобі працювати з різними типами інструментів (наприклад, гітари, барабани, клавішні тощо).</w:t>
      </w:r>
    </w:p>
    <w:p w14:paraId="373886EC" w14:textId="77777777" w:rsidR="00E70854" w:rsidRP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Для демонстрації роботи програми:</w:t>
      </w:r>
    </w:p>
    <w:p w14:paraId="31AD6645" w14:textId="5DFCB3BD"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Створи об'єкт </w:t>
      </w:r>
      <w:proofErr w:type="spellStart"/>
      <w:r w:rsidRPr="00E70854">
        <w:rPr>
          <w:rFonts w:ascii="Times New Roman" w:hAnsi="Times New Roman" w:cs="Times New Roman"/>
          <w:bCs/>
          <w:iCs/>
          <w:sz w:val="28"/>
          <w:szCs w:val="28"/>
          <w:lang w:val="uk-UA"/>
        </w:rPr>
        <w:t>MusicStore</w:t>
      </w:r>
      <w:proofErr w:type="spellEnd"/>
      <w:r w:rsidRPr="00E70854">
        <w:rPr>
          <w:rFonts w:ascii="Times New Roman" w:hAnsi="Times New Roman" w:cs="Times New Roman"/>
          <w:bCs/>
          <w:iCs/>
          <w:sz w:val="28"/>
          <w:szCs w:val="28"/>
          <w:lang w:val="uk-UA"/>
        </w:rPr>
        <w:t xml:space="preserve"> для зберігання інструментів.</w:t>
      </w:r>
    </w:p>
    <w:p w14:paraId="64392820" w14:textId="6561B478"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Додай до магазину декілька різних інструментів.</w:t>
      </w:r>
    </w:p>
    <w:p w14:paraId="7FC54344" w14:textId="295A421C"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Виведи на екран список всіх доступних інструментів у магазині.</w:t>
      </w:r>
    </w:p>
    <w:p w14:paraId="4DB27A45" w14:textId="26BA7E97"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Знайди та виведи на екран всі інструменти певного типу.</w:t>
      </w:r>
    </w:p>
    <w:p w14:paraId="53097891" w14:textId="346B4484"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Видали з магазину інструмент за назвою.</w:t>
      </w:r>
    </w:p>
    <w:p w14:paraId="2D6321CD" w14:textId="56F91981" w:rsidR="00E70854" w:rsidRPr="00E70854" w:rsidRDefault="00E70854" w:rsidP="002009B6">
      <w:pPr>
        <w:pStyle w:val="a6"/>
        <w:numPr>
          <w:ilvl w:val="0"/>
          <w:numId w:val="8"/>
        </w:numPr>
        <w:spacing w:after="0"/>
        <w:ind w:left="0"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Знову виведи на екран оновлений список доступних інструментів у магазині.</w:t>
      </w:r>
    </w:p>
    <w:p w14:paraId="7D1AB743" w14:textId="4F14881E" w:rsidR="00E70854" w:rsidRDefault="00E70854" w:rsidP="002F2084">
      <w:pPr>
        <w:spacing w:after="0"/>
        <w:ind w:firstLine="426"/>
        <w:jc w:val="both"/>
        <w:rPr>
          <w:rFonts w:ascii="Times New Roman" w:hAnsi="Times New Roman" w:cs="Times New Roman"/>
          <w:bCs/>
          <w:iCs/>
          <w:sz w:val="28"/>
          <w:szCs w:val="28"/>
          <w:lang w:val="uk-UA"/>
        </w:rPr>
      </w:pPr>
      <w:r w:rsidRPr="00E70854">
        <w:rPr>
          <w:rFonts w:ascii="Times New Roman" w:hAnsi="Times New Roman" w:cs="Times New Roman"/>
          <w:bCs/>
          <w:iCs/>
          <w:sz w:val="28"/>
          <w:szCs w:val="28"/>
          <w:lang w:val="uk-UA"/>
        </w:rPr>
        <w:t xml:space="preserve">Не </w:t>
      </w:r>
      <w:proofErr w:type="spellStart"/>
      <w:r w:rsidRPr="00E70854">
        <w:rPr>
          <w:rFonts w:ascii="Times New Roman" w:hAnsi="Times New Roman" w:cs="Times New Roman"/>
          <w:bCs/>
          <w:iCs/>
          <w:sz w:val="28"/>
          <w:szCs w:val="28"/>
          <w:lang w:val="uk-UA"/>
        </w:rPr>
        <w:t>забудь</w:t>
      </w:r>
      <w:proofErr w:type="spellEnd"/>
      <w:r w:rsidRPr="00E70854">
        <w:rPr>
          <w:rFonts w:ascii="Times New Roman" w:hAnsi="Times New Roman" w:cs="Times New Roman"/>
          <w:bCs/>
          <w:iCs/>
          <w:sz w:val="28"/>
          <w:szCs w:val="28"/>
          <w:lang w:val="uk-UA"/>
        </w:rPr>
        <w:t xml:space="preserve"> використовувати шаблонний клас </w:t>
      </w:r>
      <w:proofErr w:type="spellStart"/>
      <w:r w:rsidRPr="00E70854">
        <w:rPr>
          <w:rFonts w:ascii="Times New Roman" w:hAnsi="Times New Roman" w:cs="Times New Roman"/>
          <w:bCs/>
          <w:iCs/>
          <w:sz w:val="28"/>
          <w:szCs w:val="28"/>
          <w:lang w:val="uk-UA"/>
        </w:rPr>
        <w:t>MusicStore</w:t>
      </w:r>
      <w:proofErr w:type="spellEnd"/>
      <w:r w:rsidRPr="00E70854">
        <w:rPr>
          <w:rFonts w:ascii="Times New Roman" w:hAnsi="Times New Roman" w:cs="Times New Roman"/>
          <w:bCs/>
          <w:iCs/>
          <w:sz w:val="28"/>
          <w:szCs w:val="28"/>
          <w:lang w:val="uk-UA"/>
        </w:rPr>
        <w:t xml:space="preserve"> для зберігання інструментів будь-якого типу. Також, забезпеч, щоб клас </w:t>
      </w:r>
      <w:proofErr w:type="spellStart"/>
      <w:r w:rsidRPr="00E70854">
        <w:rPr>
          <w:rFonts w:ascii="Times New Roman" w:hAnsi="Times New Roman" w:cs="Times New Roman"/>
          <w:bCs/>
          <w:iCs/>
          <w:sz w:val="28"/>
          <w:szCs w:val="28"/>
          <w:lang w:val="uk-UA"/>
        </w:rPr>
        <w:t>Instrument</w:t>
      </w:r>
      <w:proofErr w:type="spellEnd"/>
      <w:r w:rsidRPr="00E70854">
        <w:rPr>
          <w:rFonts w:ascii="Times New Roman" w:hAnsi="Times New Roman" w:cs="Times New Roman"/>
          <w:bCs/>
          <w:iCs/>
          <w:sz w:val="28"/>
          <w:szCs w:val="28"/>
          <w:lang w:val="uk-UA"/>
        </w:rPr>
        <w:t xml:space="preserve"> мав методи доступу до своїх полів (назва, тип, ціна).</w:t>
      </w:r>
    </w:p>
    <w:p w14:paraId="18945966" w14:textId="77777777" w:rsidR="00E70854" w:rsidRDefault="00E70854" w:rsidP="002F2084">
      <w:pPr>
        <w:spacing w:after="0"/>
        <w:ind w:firstLine="426"/>
        <w:jc w:val="both"/>
        <w:rPr>
          <w:rFonts w:ascii="Times New Roman" w:hAnsi="Times New Roman" w:cs="Times New Roman"/>
          <w:bCs/>
          <w:iCs/>
          <w:sz w:val="28"/>
          <w:szCs w:val="28"/>
          <w:lang w:val="uk-UA"/>
        </w:rPr>
      </w:pPr>
    </w:p>
    <w:p w14:paraId="53E2D717" w14:textId="1E4476CA" w:rsidR="00E70854" w:rsidRPr="00362541" w:rsidRDefault="00E70854" w:rsidP="002F2084">
      <w:pPr>
        <w:spacing w:after="0"/>
        <w:ind w:firstLine="426"/>
        <w:jc w:val="both"/>
        <w:rPr>
          <w:rFonts w:ascii="Times New Roman" w:hAnsi="Times New Roman" w:cs="Times New Roman"/>
          <w:b/>
          <w:iCs/>
          <w:sz w:val="28"/>
          <w:szCs w:val="28"/>
          <w:lang w:val="uk-UA"/>
        </w:rPr>
      </w:pPr>
      <w:r w:rsidRPr="00362541">
        <w:rPr>
          <w:rFonts w:ascii="Times New Roman" w:hAnsi="Times New Roman" w:cs="Times New Roman"/>
          <w:b/>
          <w:iCs/>
          <w:sz w:val="28"/>
          <w:szCs w:val="28"/>
          <w:lang w:val="uk-UA"/>
        </w:rPr>
        <w:t>Варіант 9</w:t>
      </w:r>
    </w:p>
    <w:p w14:paraId="27122074"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lastRenderedPageBreak/>
        <w:t xml:space="preserve">Створи програму для керування спортивним клубом. Спортивний клуб має різні секції, кожна з яких спеціалізується на певному виді спорту. Кожна секція має назву, тренера та кількість учасників. Необхідно створити клас </w:t>
      </w:r>
      <w:proofErr w:type="spellStart"/>
      <w:r w:rsidRPr="00362541">
        <w:rPr>
          <w:rFonts w:ascii="Times New Roman" w:hAnsi="Times New Roman" w:cs="Times New Roman"/>
          <w:bCs/>
          <w:iCs/>
          <w:sz w:val="28"/>
          <w:szCs w:val="28"/>
          <w:lang w:val="uk-UA"/>
        </w:rPr>
        <w:t>Section</w:t>
      </w:r>
      <w:proofErr w:type="spellEnd"/>
      <w:r w:rsidRPr="00362541">
        <w:rPr>
          <w:rFonts w:ascii="Times New Roman" w:hAnsi="Times New Roman" w:cs="Times New Roman"/>
          <w:bCs/>
          <w:iCs/>
          <w:sz w:val="28"/>
          <w:szCs w:val="28"/>
          <w:lang w:val="uk-UA"/>
        </w:rPr>
        <w:t>, який містить ці дані.</w:t>
      </w:r>
    </w:p>
    <w:p w14:paraId="60552328"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Крім того, створи шаблонний клас </w:t>
      </w:r>
      <w:proofErr w:type="spellStart"/>
      <w:r w:rsidRPr="00362541">
        <w:rPr>
          <w:rFonts w:ascii="Times New Roman" w:hAnsi="Times New Roman" w:cs="Times New Roman"/>
          <w:bCs/>
          <w:iCs/>
          <w:sz w:val="28"/>
          <w:szCs w:val="28"/>
          <w:lang w:val="uk-UA"/>
        </w:rPr>
        <w:t>SportsClub</w:t>
      </w:r>
      <w:proofErr w:type="spellEnd"/>
      <w:r w:rsidRPr="00362541">
        <w:rPr>
          <w:rFonts w:ascii="Times New Roman" w:hAnsi="Times New Roman" w:cs="Times New Roman"/>
          <w:bCs/>
          <w:iCs/>
          <w:sz w:val="28"/>
          <w:szCs w:val="28"/>
          <w:lang w:val="uk-UA"/>
        </w:rPr>
        <w:t>, який представляє спортивний клуб. Цей клас має методи для додавання секції до клубу, видалення секції за назвою, виведення списку всіх доступних секцій та пошуку секції за кількістю учасників.</w:t>
      </w:r>
    </w:p>
    <w:p w14:paraId="59F7A70F"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Забезпеч універсальність класу </w:t>
      </w:r>
      <w:proofErr w:type="spellStart"/>
      <w:r w:rsidRPr="00362541">
        <w:rPr>
          <w:rFonts w:ascii="Times New Roman" w:hAnsi="Times New Roman" w:cs="Times New Roman"/>
          <w:bCs/>
          <w:iCs/>
          <w:sz w:val="28"/>
          <w:szCs w:val="28"/>
          <w:lang w:val="uk-UA"/>
        </w:rPr>
        <w:t>SportsClub</w:t>
      </w:r>
      <w:proofErr w:type="spellEnd"/>
      <w:r w:rsidRPr="00362541">
        <w:rPr>
          <w:rFonts w:ascii="Times New Roman" w:hAnsi="Times New Roman" w:cs="Times New Roman"/>
          <w:bCs/>
          <w:iCs/>
          <w:sz w:val="28"/>
          <w:szCs w:val="28"/>
          <w:lang w:val="uk-UA"/>
        </w:rPr>
        <w:t>, використовуючи шаблонний параметр для типу секції. Це дозволить тобі працювати з різними видами спорту (наприклад, футбол, баскетбол, плавання тощо).</w:t>
      </w:r>
    </w:p>
    <w:p w14:paraId="41B0896A"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Для демонстрації роботи програми:</w:t>
      </w:r>
    </w:p>
    <w:p w14:paraId="58B73F0E" w14:textId="3144441B"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об'єкт </w:t>
      </w:r>
      <w:proofErr w:type="spellStart"/>
      <w:r w:rsidRPr="00362541">
        <w:rPr>
          <w:rFonts w:ascii="Times New Roman" w:hAnsi="Times New Roman" w:cs="Times New Roman"/>
          <w:bCs/>
          <w:iCs/>
          <w:sz w:val="28"/>
          <w:szCs w:val="28"/>
          <w:lang w:val="uk-UA"/>
        </w:rPr>
        <w:t>SportsClub</w:t>
      </w:r>
      <w:proofErr w:type="spellEnd"/>
      <w:r w:rsidRPr="00362541">
        <w:rPr>
          <w:rFonts w:ascii="Times New Roman" w:hAnsi="Times New Roman" w:cs="Times New Roman"/>
          <w:bCs/>
          <w:iCs/>
          <w:sz w:val="28"/>
          <w:szCs w:val="28"/>
          <w:lang w:val="uk-UA"/>
        </w:rPr>
        <w:t xml:space="preserve"> для зберігання секцій.</w:t>
      </w:r>
    </w:p>
    <w:p w14:paraId="08FAD7BA" w14:textId="62631057"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Додай до клубу декілька різних секцій.</w:t>
      </w:r>
    </w:p>
    <w:p w14:paraId="1A32B3AB" w14:textId="1251320A"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Виведи на екран список всіх доступних секцій у клубі.</w:t>
      </w:r>
    </w:p>
    <w:p w14:paraId="26236A55" w14:textId="2A5DC512"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Знайди та виведи на екран всі секції з певною кількістю учасників.</w:t>
      </w:r>
    </w:p>
    <w:p w14:paraId="37B31619" w14:textId="1A87833E"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Видали з клубу секцію за назвою.</w:t>
      </w:r>
    </w:p>
    <w:p w14:paraId="6C63810A" w14:textId="685C9D8D" w:rsidR="00362541" w:rsidRPr="00362541" w:rsidRDefault="00362541" w:rsidP="002009B6">
      <w:pPr>
        <w:pStyle w:val="a6"/>
        <w:numPr>
          <w:ilvl w:val="0"/>
          <w:numId w:val="9"/>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Знову виведи на екран оновлений список доступних секцій у клубі.</w:t>
      </w:r>
    </w:p>
    <w:p w14:paraId="377D994C" w14:textId="405A532B" w:rsidR="00E70854"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Не </w:t>
      </w:r>
      <w:proofErr w:type="spellStart"/>
      <w:r w:rsidRPr="00362541">
        <w:rPr>
          <w:rFonts w:ascii="Times New Roman" w:hAnsi="Times New Roman" w:cs="Times New Roman"/>
          <w:bCs/>
          <w:iCs/>
          <w:sz w:val="28"/>
          <w:szCs w:val="28"/>
          <w:lang w:val="uk-UA"/>
        </w:rPr>
        <w:t>забудь</w:t>
      </w:r>
      <w:proofErr w:type="spellEnd"/>
      <w:r w:rsidRPr="00362541">
        <w:rPr>
          <w:rFonts w:ascii="Times New Roman" w:hAnsi="Times New Roman" w:cs="Times New Roman"/>
          <w:bCs/>
          <w:iCs/>
          <w:sz w:val="28"/>
          <w:szCs w:val="28"/>
          <w:lang w:val="uk-UA"/>
        </w:rPr>
        <w:t xml:space="preserve"> використовувати шаблонний клас </w:t>
      </w:r>
      <w:proofErr w:type="spellStart"/>
      <w:r w:rsidRPr="00362541">
        <w:rPr>
          <w:rFonts w:ascii="Times New Roman" w:hAnsi="Times New Roman" w:cs="Times New Roman"/>
          <w:bCs/>
          <w:iCs/>
          <w:sz w:val="28"/>
          <w:szCs w:val="28"/>
          <w:lang w:val="uk-UA"/>
        </w:rPr>
        <w:t>SportsClub</w:t>
      </w:r>
      <w:proofErr w:type="spellEnd"/>
      <w:r w:rsidRPr="00362541">
        <w:rPr>
          <w:rFonts w:ascii="Times New Roman" w:hAnsi="Times New Roman" w:cs="Times New Roman"/>
          <w:bCs/>
          <w:iCs/>
          <w:sz w:val="28"/>
          <w:szCs w:val="28"/>
          <w:lang w:val="uk-UA"/>
        </w:rPr>
        <w:t xml:space="preserve"> для зберігання секцій будь-якого типу. Також, забезпеч, щоб клас </w:t>
      </w:r>
      <w:proofErr w:type="spellStart"/>
      <w:r w:rsidRPr="00362541">
        <w:rPr>
          <w:rFonts w:ascii="Times New Roman" w:hAnsi="Times New Roman" w:cs="Times New Roman"/>
          <w:bCs/>
          <w:iCs/>
          <w:sz w:val="28"/>
          <w:szCs w:val="28"/>
          <w:lang w:val="uk-UA"/>
        </w:rPr>
        <w:t>Section</w:t>
      </w:r>
      <w:proofErr w:type="spellEnd"/>
      <w:r w:rsidRPr="00362541">
        <w:rPr>
          <w:rFonts w:ascii="Times New Roman" w:hAnsi="Times New Roman" w:cs="Times New Roman"/>
          <w:bCs/>
          <w:iCs/>
          <w:sz w:val="28"/>
          <w:szCs w:val="28"/>
          <w:lang w:val="uk-UA"/>
        </w:rPr>
        <w:t xml:space="preserve"> мав методи доступу до своїх полів (назва, тренер, кількість учасників).</w:t>
      </w:r>
    </w:p>
    <w:p w14:paraId="3E9CFA44" w14:textId="77777777" w:rsidR="00362541" w:rsidRDefault="00362541" w:rsidP="002F2084">
      <w:pPr>
        <w:spacing w:after="0"/>
        <w:ind w:firstLine="426"/>
        <w:jc w:val="both"/>
        <w:rPr>
          <w:rFonts w:ascii="Times New Roman" w:hAnsi="Times New Roman" w:cs="Times New Roman"/>
          <w:bCs/>
          <w:iCs/>
          <w:sz w:val="28"/>
          <w:szCs w:val="28"/>
          <w:lang w:val="uk-UA"/>
        </w:rPr>
      </w:pPr>
    </w:p>
    <w:p w14:paraId="6FE02869" w14:textId="00D15723" w:rsidR="00362541" w:rsidRPr="00362541" w:rsidRDefault="00362541" w:rsidP="002F2084">
      <w:pPr>
        <w:spacing w:after="0"/>
        <w:ind w:firstLine="426"/>
        <w:jc w:val="both"/>
        <w:rPr>
          <w:rFonts w:ascii="Times New Roman" w:hAnsi="Times New Roman" w:cs="Times New Roman"/>
          <w:b/>
          <w:iCs/>
          <w:sz w:val="28"/>
          <w:szCs w:val="28"/>
          <w:lang w:val="uk-UA"/>
        </w:rPr>
      </w:pPr>
      <w:r w:rsidRPr="00362541">
        <w:rPr>
          <w:rFonts w:ascii="Times New Roman" w:hAnsi="Times New Roman" w:cs="Times New Roman"/>
          <w:b/>
          <w:iCs/>
          <w:sz w:val="28"/>
          <w:szCs w:val="28"/>
          <w:lang w:val="uk-UA"/>
        </w:rPr>
        <w:t>Варіант  10</w:t>
      </w:r>
    </w:p>
    <w:p w14:paraId="51AB986E"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програму для керування онлайн-курсами. Кожен курс має назву, викладача та кількість студентів. Необхідно створити клас </w:t>
      </w:r>
      <w:proofErr w:type="spellStart"/>
      <w:r w:rsidRPr="00362541">
        <w:rPr>
          <w:rFonts w:ascii="Times New Roman" w:hAnsi="Times New Roman" w:cs="Times New Roman"/>
          <w:bCs/>
          <w:iCs/>
          <w:sz w:val="28"/>
          <w:szCs w:val="28"/>
          <w:lang w:val="uk-UA"/>
        </w:rPr>
        <w:t>Course</w:t>
      </w:r>
      <w:proofErr w:type="spellEnd"/>
      <w:r w:rsidRPr="00362541">
        <w:rPr>
          <w:rFonts w:ascii="Times New Roman" w:hAnsi="Times New Roman" w:cs="Times New Roman"/>
          <w:bCs/>
          <w:iCs/>
          <w:sz w:val="28"/>
          <w:szCs w:val="28"/>
          <w:lang w:val="uk-UA"/>
        </w:rPr>
        <w:t>, який містить ці дані.</w:t>
      </w:r>
    </w:p>
    <w:p w14:paraId="07E211F3"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Крім того, створи шаблонний клас </w:t>
      </w:r>
      <w:proofErr w:type="spellStart"/>
      <w:r w:rsidRPr="00362541">
        <w:rPr>
          <w:rFonts w:ascii="Times New Roman" w:hAnsi="Times New Roman" w:cs="Times New Roman"/>
          <w:bCs/>
          <w:iCs/>
          <w:sz w:val="28"/>
          <w:szCs w:val="28"/>
          <w:lang w:val="uk-UA"/>
        </w:rPr>
        <w:t>OnlineLearningPlatform</w:t>
      </w:r>
      <w:proofErr w:type="spellEnd"/>
      <w:r w:rsidRPr="00362541">
        <w:rPr>
          <w:rFonts w:ascii="Times New Roman" w:hAnsi="Times New Roman" w:cs="Times New Roman"/>
          <w:bCs/>
          <w:iCs/>
          <w:sz w:val="28"/>
          <w:szCs w:val="28"/>
          <w:lang w:val="uk-UA"/>
        </w:rPr>
        <w:t>, який представляє платформу для онлайн-навчання. Цей клас має методи для додавання курсу до платформи, видалення курсу за назвою, виведення списку всіх доступних курсів та пошуку курсу за кількістю студентів.</w:t>
      </w:r>
    </w:p>
    <w:p w14:paraId="0AA3D393"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Забезпеч універсальність класу </w:t>
      </w:r>
      <w:proofErr w:type="spellStart"/>
      <w:r w:rsidRPr="00362541">
        <w:rPr>
          <w:rFonts w:ascii="Times New Roman" w:hAnsi="Times New Roman" w:cs="Times New Roman"/>
          <w:bCs/>
          <w:iCs/>
          <w:sz w:val="28"/>
          <w:szCs w:val="28"/>
          <w:lang w:val="uk-UA"/>
        </w:rPr>
        <w:t>OnlineLearningPlatform</w:t>
      </w:r>
      <w:proofErr w:type="spellEnd"/>
      <w:r w:rsidRPr="00362541">
        <w:rPr>
          <w:rFonts w:ascii="Times New Roman" w:hAnsi="Times New Roman" w:cs="Times New Roman"/>
          <w:bCs/>
          <w:iCs/>
          <w:sz w:val="28"/>
          <w:szCs w:val="28"/>
          <w:lang w:val="uk-UA"/>
        </w:rPr>
        <w:t>, використовуючи шаблонний параметр для типу курсу. Це дозволить тобі працювати з різними типами курсів (наприклад, програмування, мови, маркетинг тощо).</w:t>
      </w:r>
    </w:p>
    <w:p w14:paraId="5B3F8A58"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Для демонстрації роботи програми:</w:t>
      </w:r>
    </w:p>
    <w:p w14:paraId="58A1E8FE" w14:textId="7E4FFF97"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об'єкт </w:t>
      </w:r>
      <w:proofErr w:type="spellStart"/>
      <w:r w:rsidRPr="00362541">
        <w:rPr>
          <w:rFonts w:ascii="Times New Roman" w:hAnsi="Times New Roman" w:cs="Times New Roman"/>
          <w:bCs/>
          <w:iCs/>
          <w:sz w:val="28"/>
          <w:szCs w:val="28"/>
          <w:lang w:val="uk-UA"/>
        </w:rPr>
        <w:t>OnlineLearningPlatform</w:t>
      </w:r>
      <w:proofErr w:type="spellEnd"/>
      <w:r w:rsidRPr="00362541">
        <w:rPr>
          <w:rFonts w:ascii="Times New Roman" w:hAnsi="Times New Roman" w:cs="Times New Roman"/>
          <w:bCs/>
          <w:iCs/>
          <w:sz w:val="28"/>
          <w:szCs w:val="28"/>
          <w:lang w:val="uk-UA"/>
        </w:rPr>
        <w:t xml:space="preserve"> для зберігання курсів.</w:t>
      </w:r>
    </w:p>
    <w:p w14:paraId="56744D76" w14:textId="2FAF46CA"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Додай до платформи декілька різних курсів.</w:t>
      </w:r>
    </w:p>
    <w:p w14:paraId="46CC8501" w14:textId="48D5CD41"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Виведи на екран список всіх доступних курсів на платформі.</w:t>
      </w:r>
    </w:p>
    <w:p w14:paraId="2F1748BD" w14:textId="5AE3355D"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Знайди та виведи на екран всі курси з певною кількістю студентів.</w:t>
      </w:r>
    </w:p>
    <w:p w14:paraId="2B4E382E" w14:textId="117028AD"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Видали з платформи курс за назвою.</w:t>
      </w:r>
    </w:p>
    <w:p w14:paraId="72CDF50E" w14:textId="3E8DB031" w:rsidR="00362541" w:rsidRPr="00362541" w:rsidRDefault="00362541" w:rsidP="002009B6">
      <w:pPr>
        <w:pStyle w:val="a6"/>
        <w:numPr>
          <w:ilvl w:val="0"/>
          <w:numId w:val="10"/>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lastRenderedPageBreak/>
        <w:t>Знову виведи на екран оновлений список доступних курсів на платформі.</w:t>
      </w:r>
    </w:p>
    <w:p w14:paraId="356DDEDB" w14:textId="623F0AB4" w:rsid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Не </w:t>
      </w:r>
      <w:proofErr w:type="spellStart"/>
      <w:r w:rsidRPr="00362541">
        <w:rPr>
          <w:rFonts w:ascii="Times New Roman" w:hAnsi="Times New Roman" w:cs="Times New Roman"/>
          <w:bCs/>
          <w:iCs/>
          <w:sz w:val="28"/>
          <w:szCs w:val="28"/>
          <w:lang w:val="uk-UA"/>
        </w:rPr>
        <w:t>забудь</w:t>
      </w:r>
      <w:proofErr w:type="spellEnd"/>
      <w:r w:rsidRPr="00362541">
        <w:rPr>
          <w:rFonts w:ascii="Times New Roman" w:hAnsi="Times New Roman" w:cs="Times New Roman"/>
          <w:bCs/>
          <w:iCs/>
          <w:sz w:val="28"/>
          <w:szCs w:val="28"/>
          <w:lang w:val="uk-UA"/>
        </w:rPr>
        <w:t xml:space="preserve"> використовувати шаблонний клас </w:t>
      </w:r>
      <w:proofErr w:type="spellStart"/>
      <w:r w:rsidRPr="00362541">
        <w:rPr>
          <w:rFonts w:ascii="Times New Roman" w:hAnsi="Times New Roman" w:cs="Times New Roman"/>
          <w:bCs/>
          <w:iCs/>
          <w:sz w:val="28"/>
          <w:szCs w:val="28"/>
          <w:lang w:val="uk-UA"/>
        </w:rPr>
        <w:t>OnlineLearningPlatform</w:t>
      </w:r>
      <w:proofErr w:type="spellEnd"/>
      <w:r w:rsidRPr="00362541">
        <w:rPr>
          <w:rFonts w:ascii="Times New Roman" w:hAnsi="Times New Roman" w:cs="Times New Roman"/>
          <w:bCs/>
          <w:iCs/>
          <w:sz w:val="28"/>
          <w:szCs w:val="28"/>
          <w:lang w:val="uk-UA"/>
        </w:rPr>
        <w:t xml:space="preserve"> для зберігання курсів будь-якого типу. Також, забезпеч, щоб клас </w:t>
      </w:r>
      <w:proofErr w:type="spellStart"/>
      <w:r w:rsidRPr="00362541">
        <w:rPr>
          <w:rFonts w:ascii="Times New Roman" w:hAnsi="Times New Roman" w:cs="Times New Roman"/>
          <w:bCs/>
          <w:iCs/>
          <w:sz w:val="28"/>
          <w:szCs w:val="28"/>
          <w:lang w:val="uk-UA"/>
        </w:rPr>
        <w:t>Course</w:t>
      </w:r>
      <w:proofErr w:type="spellEnd"/>
      <w:r w:rsidRPr="00362541">
        <w:rPr>
          <w:rFonts w:ascii="Times New Roman" w:hAnsi="Times New Roman" w:cs="Times New Roman"/>
          <w:bCs/>
          <w:iCs/>
          <w:sz w:val="28"/>
          <w:szCs w:val="28"/>
          <w:lang w:val="uk-UA"/>
        </w:rPr>
        <w:t xml:space="preserve"> мав методи доступу до своїх полів (назва, викладач, кількість студентів).</w:t>
      </w:r>
    </w:p>
    <w:p w14:paraId="76710F47" w14:textId="77777777" w:rsidR="00362541" w:rsidRDefault="00362541" w:rsidP="002F2084">
      <w:pPr>
        <w:spacing w:after="0"/>
        <w:ind w:firstLine="426"/>
        <w:jc w:val="both"/>
        <w:rPr>
          <w:rFonts w:ascii="Times New Roman" w:hAnsi="Times New Roman" w:cs="Times New Roman"/>
          <w:bCs/>
          <w:iCs/>
          <w:sz w:val="28"/>
          <w:szCs w:val="28"/>
          <w:lang w:val="uk-UA"/>
        </w:rPr>
      </w:pPr>
    </w:p>
    <w:p w14:paraId="1D15237D" w14:textId="4D465BE3" w:rsidR="00362541" w:rsidRPr="00362541" w:rsidRDefault="00362541" w:rsidP="002F2084">
      <w:pPr>
        <w:spacing w:after="0"/>
        <w:ind w:firstLine="426"/>
        <w:jc w:val="both"/>
        <w:rPr>
          <w:rFonts w:ascii="Times New Roman" w:hAnsi="Times New Roman" w:cs="Times New Roman"/>
          <w:b/>
          <w:iCs/>
          <w:sz w:val="28"/>
          <w:szCs w:val="28"/>
          <w:lang w:val="uk-UA"/>
        </w:rPr>
      </w:pPr>
      <w:r w:rsidRPr="00362541">
        <w:rPr>
          <w:rFonts w:ascii="Times New Roman" w:hAnsi="Times New Roman" w:cs="Times New Roman"/>
          <w:b/>
          <w:iCs/>
          <w:sz w:val="28"/>
          <w:szCs w:val="28"/>
          <w:lang w:val="uk-UA"/>
        </w:rPr>
        <w:t>Варіант 11</w:t>
      </w:r>
    </w:p>
    <w:p w14:paraId="515D30DA"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Розроби програму для керування готельним бронюванням. Готель має декілька типів номерів, кожен з яких має свою кількість ліжок, ціну та доступність. Необхідно створити клас </w:t>
      </w:r>
      <w:proofErr w:type="spellStart"/>
      <w:r w:rsidRPr="00362541">
        <w:rPr>
          <w:rFonts w:ascii="Times New Roman" w:hAnsi="Times New Roman" w:cs="Times New Roman"/>
          <w:bCs/>
          <w:iCs/>
          <w:sz w:val="28"/>
          <w:szCs w:val="28"/>
          <w:lang w:val="uk-UA"/>
        </w:rPr>
        <w:t>Room</w:t>
      </w:r>
      <w:proofErr w:type="spellEnd"/>
      <w:r w:rsidRPr="00362541">
        <w:rPr>
          <w:rFonts w:ascii="Times New Roman" w:hAnsi="Times New Roman" w:cs="Times New Roman"/>
          <w:bCs/>
          <w:iCs/>
          <w:sz w:val="28"/>
          <w:szCs w:val="28"/>
          <w:lang w:val="uk-UA"/>
        </w:rPr>
        <w:t>, який містить ці дані.</w:t>
      </w:r>
    </w:p>
    <w:p w14:paraId="3AD64D1B"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клас </w:t>
      </w:r>
      <w:proofErr w:type="spellStart"/>
      <w:r w:rsidRPr="00362541">
        <w:rPr>
          <w:rFonts w:ascii="Times New Roman" w:hAnsi="Times New Roman" w:cs="Times New Roman"/>
          <w:bCs/>
          <w:iCs/>
          <w:sz w:val="28"/>
          <w:szCs w:val="28"/>
          <w:lang w:val="uk-UA"/>
        </w:rPr>
        <w:t>HotelBookingSystem</w:t>
      </w:r>
      <w:proofErr w:type="spellEnd"/>
      <w:r w:rsidRPr="00362541">
        <w:rPr>
          <w:rFonts w:ascii="Times New Roman" w:hAnsi="Times New Roman" w:cs="Times New Roman"/>
          <w:bCs/>
          <w:iCs/>
          <w:sz w:val="28"/>
          <w:szCs w:val="28"/>
          <w:lang w:val="uk-UA"/>
        </w:rPr>
        <w:t>, який буде відповідати за керування бронюванням номерів готелю. Клас має методи для додавання номеру до системи, видалення номеру за його ідентифікатором, виведення списку доступних номерів та пошуку вільних номерів за кількістю ліжок.</w:t>
      </w:r>
    </w:p>
    <w:p w14:paraId="4E231AD2"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Забезпеч універсальність класу </w:t>
      </w:r>
      <w:proofErr w:type="spellStart"/>
      <w:r w:rsidRPr="00362541">
        <w:rPr>
          <w:rFonts w:ascii="Times New Roman" w:hAnsi="Times New Roman" w:cs="Times New Roman"/>
          <w:bCs/>
          <w:iCs/>
          <w:sz w:val="28"/>
          <w:szCs w:val="28"/>
          <w:lang w:val="uk-UA"/>
        </w:rPr>
        <w:t>HotelBookingSystem</w:t>
      </w:r>
      <w:proofErr w:type="spellEnd"/>
      <w:r w:rsidRPr="00362541">
        <w:rPr>
          <w:rFonts w:ascii="Times New Roman" w:hAnsi="Times New Roman" w:cs="Times New Roman"/>
          <w:bCs/>
          <w:iCs/>
          <w:sz w:val="28"/>
          <w:szCs w:val="28"/>
          <w:lang w:val="uk-UA"/>
        </w:rPr>
        <w:t xml:space="preserve">, використовуючи шаблонний параметр для типу номеру. Це дозволить тобі працювати з різними типами номерів (наприклад, одномісні, двомісні, </w:t>
      </w:r>
      <w:proofErr w:type="spellStart"/>
      <w:r w:rsidRPr="00362541">
        <w:rPr>
          <w:rFonts w:ascii="Times New Roman" w:hAnsi="Times New Roman" w:cs="Times New Roman"/>
          <w:bCs/>
          <w:iCs/>
          <w:sz w:val="28"/>
          <w:szCs w:val="28"/>
          <w:lang w:val="uk-UA"/>
        </w:rPr>
        <w:t>люкси</w:t>
      </w:r>
      <w:proofErr w:type="spellEnd"/>
      <w:r w:rsidRPr="00362541">
        <w:rPr>
          <w:rFonts w:ascii="Times New Roman" w:hAnsi="Times New Roman" w:cs="Times New Roman"/>
          <w:bCs/>
          <w:iCs/>
          <w:sz w:val="28"/>
          <w:szCs w:val="28"/>
          <w:lang w:val="uk-UA"/>
        </w:rPr>
        <w:t xml:space="preserve"> тощо).</w:t>
      </w:r>
    </w:p>
    <w:p w14:paraId="3A1E6062"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Для демонстрації роботи програми:</w:t>
      </w:r>
    </w:p>
    <w:p w14:paraId="372E3CBE" w14:textId="5B28AB1A"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об'єкт </w:t>
      </w:r>
      <w:proofErr w:type="spellStart"/>
      <w:r w:rsidRPr="00362541">
        <w:rPr>
          <w:rFonts w:ascii="Times New Roman" w:hAnsi="Times New Roman" w:cs="Times New Roman"/>
          <w:bCs/>
          <w:iCs/>
          <w:sz w:val="28"/>
          <w:szCs w:val="28"/>
          <w:lang w:val="uk-UA"/>
        </w:rPr>
        <w:t>HotelBookingSystem</w:t>
      </w:r>
      <w:proofErr w:type="spellEnd"/>
      <w:r w:rsidRPr="00362541">
        <w:rPr>
          <w:rFonts w:ascii="Times New Roman" w:hAnsi="Times New Roman" w:cs="Times New Roman"/>
          <w:bCs/>
          <w:iCs/>
          <w:sz w:val="28"/>
          <w:szCs w:val="28"/>
          <w:lang w:val="uk-UA"/>
        </w:rPr>
        <w:t xml:space="preserve"> для керування готельними номерами.</w:t>
      </w:r>
    </w:p>
    <w:p w14:paraId="03DD2310" w14:textId="1A39CA40"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Додай до системи декілька різних типів номерів.</w:t>
      </w:r>
    </w:p>
    <w:p w14:paraId="5596CEB7" w14:textId="46D431C9"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Виведи на екран список доступних номерів у готелі.</w:t>
      </w:r>
    </w:p>
    <w:p w14:paraId="15851B46" w14:textId="222B3422"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Знайди та виведи на екран всі вільні номери з певною кількістю ліжок.</w:t>
      </w:r>
    </w:p>
    <w:p w14:paraId="2E740946" w14:textId="7CAA01B0"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Видали з системи номер за його ідентифікатором.</w:t>
      </w:r>
    </w:p>
    <w:p w14:paraId="349488CA" w14:textId="61ADCF6A" w:rsidR="00362541" w:rsidRPr="00362541" w:rsidRDefault="00362541" w:rsidP="002009B6">
      <w:pPr>
        <w:pStyle w:val="a6"/>
        <w:numPr>
          <w:ilvl w:val="0"/>
          <w:numId w:val="11"/>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Знову виведи на екран оновлений список доступних номерів у готелі.</w:t>
      </w:r>
    </w:p>
    <w:p w14:paraId="73A1EDF1" w14:textId="4150765D" w:rsid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Не </w:t>
      </w:r>
      <w:proofErr w:type="spellStart"/>
      <w:r w:rsidRPr="00362541">
        <w:rPr>
          <w:rFonts w:ascii="Times New Roman" w:hAnsi="Times New Roman" w:cs="Times New Roman"/>
          <w:bCs/>
          <w:iCs/>
          <w:sz w:val="28"/>
          <w:szCs w:val="28"/>
          <w:lang w:val="uk-UA"/>
        </w:rPr>
        <w:t>забудь</w:t>
      </w:r>
      <w:proofErr w:type="spellEnd"/>
      <w:r w:rsidRPr="00362541">
        <w:rPr>
          <w:rFonts w:ascii="Times New Roman" w:hAnsi="Times New Roman" w:cs="Times New Roman"/>
          <w:bCs/>
          <w:iCs/>
          <w:sz w:val="28"/>
          <w:szCs w:val="28"/>
          <w:lang w:val="uk-UA"/>
        </w:rPr>
        <w:t xml:space="preserve"> використовувати шаблонний клас </w:t>
      </w:r>
      <w:proofErr w:type="spellStart"/>
      <w:r w:rsidRPr="00362541">
        <w:rPr>
          <w:rFonts w:ascii="Times New Roman" w:hAnsi="Times New Roman" w:cs="Times New Roman"/>
          <w:bCs/>
          <w:iCs/>
          <w:sz w:val="28"/>
          <w:szCs w:val="28"/>
          <w:lang w:val="uk-UA"/>
        </w:rPr>
        <w:t>HotelBookingSystem</w:t>
      </w:r>
      <w:proofErr w:type="spellEnd"/>
      <w:r w:rsidRPr="00362541">
        <w:rPr>
          <w:rFonts w:ascii="Times New Roman" w:hAnsi="Times New Roman" w:cs="Times New Roman"/>
          <w:bCs/>
          <w:iCs/>
          <w:sz w:val="28"/>
          <w:szCs w:val="28"/>
          <w:lang w:val="uk-UA"/>
        </w:rPr>
        <w:t xml:space="preserve"> для зберігання номерів будь-якого типу. Також, забезпеч, щоб клас </w:t>
      </w:r>
      <w:proofErr w:type="spellStart"/>
      <w:r w:rsidRPr="00362541">
        <w:rPr>
          <w:rFonts w:ascii="Times New Roman" w:hAnsi="Times New Roman" w:cs="Times New Roman"/>
          <w:bCs/>
          <w:iCs/>
          <w:sz w:val="28"/>
          <w:szCs w:val="28"/>
          <w:lang w:val="uk-UA"/>
        </w:rPr>
        <w:t>Room</w:t>
      </w:r>
      <w:proofErr w:type="spellEnd"/>
      <w:r w:rsidRPr="00362541">
        <w:rPr>
          <w:rFonts w:ascii="Times New Roman" w:hAnsi="Times New Roman" w:cs="Times New Roman"/>
          <w:bCs/>
          <w:iCs/>
          <w:sz w:val="28"/>
          <w:szCs w:val="28"/>
          <w:lang w:val="uk-UA"/>
        </w:rPr>
        <w:t xml:space="preserve"> мав методи доступу до своїх полів (кількість ліжок, ціна, доступність).</w:t>
      </w:r>
    </w:p>
    <w:p w14:paraId="1DAD380A" w14:textId="77777777" w:rsidR="00362541" w:rsidRDefault="00362541" w:rsidP="002F2084">
      <w:pPr>
        <w:spacing w:after="0"/>
        <w:ind w:firstLine="426"/>
        <w:jc w:val="both"/>
        <w:rPr>
          <w:rFonts w:ascii="Times New Roman" w:hAnsi="Times New Roman" w:cs="Times New Roman"/>
          <w:bCs/>
          <w:iCs/>
          <w:sz w:val="28"/>
          <w:szCs w:val="28"/>
          <w:lang w:val="uk-UA"/>
        </w:rPr>
      </w:pPr>
    </w:p>
    <w:p w14:paraId="0457E980" w14:textId="05284454" w:rsidR="00362541" w:rsidRPr="00362541" w:rsidRDefault="00362541" w:rsidP="002F2084">
      <w:pPr>
        <w:spacing w:after="0"/>
        <w:ind w:firstLine="426"/>
        <w:jc w:val="both"/>
        <w:rPr>
          <w:rFonts w:ascii="Times New Roman" w:hAnsi="Times New Roman" w:cs="Times New Roman"/>
          <w:b/>
          <w:iCs/>
          <w:sz w:val="28"/>
          <w:szCs w:val="28"/>
          <w:lang w:val="uk-UA"/>
        </w:rPr>
      </w:pPr>
      <w:r w:rsidRPr="00362541">
        <w:rPr>
          <w:rFonts w:ascii="Times New Roman" w:hAnsi="Times New Roman" w:cs="Times New Roman"/>
          <w:b/>
          <w:iCs/>
          <w:sz w:val="28"/>
          <w:szCs w:val="28"/>
          <w:lang w:val="uk-UA"/>
        </w:rPr>
        <w:t>Варіант 12</w:t>
      </w:r>
    </w:p>
    <w:p w14:paraId="69F0DFAF"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Розроби програму для керування замовленнями в ресторані. Ресторан має різні страви у своєму меню, кожна з яких має назву, опис та ціну. Необхідно створити клас </w:t>
      </w:r>
      <w:proofErr w:type="spellStart"/>
      <w:r w:rsidRPr="00362541">
        <w:rPr>
          <w:rFonts w:ascii="Times New Roman" w:hAnsi="Times New Roman" w:cs="Times New Roman"/>
          <w:bCs/>
          <w:iCs/>
          <w:sz w:val="28"/>
          <w:szCs w:val="28"/>
          <w:lang w:val="uk-UA"/>
        </w:rPr>
        <w:t>Dish</w:t>
      </w:r>
      <w:proofErr w:type="spellEnd"/>
      <w:r w:rsidRPr="00362541">
        <w:rPr>
          <w:rFonts w:ascii="Times New Roman" w:hAnsi="Times New Roman" w:cs="Times New Roman"/>
          <w:bCs/>
          <w:iCs/>
          <w:sz w:val="28"/>
          <w:szCs w:val="28"/>
          <w:lang w:val="uk-UA"/>
        </w:rPr>
        <w:t>, який містить ці дані.</w:t>
      </w:r>
    </w:p>
    <w:p w14:paraId="2C4F6ABD"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клас </w:t>
      </w:r>
      <w:proofErr w:type="spellStart"/>
      <w:r w:rsidRPr="00362541">
        <w:rPr>
          <w:rFonts w:ascii="Times New Roman" w:hAnsi="Times New Roman" w:cs="Times New Roman"/>
          <w:bCs/>
          <w:iCs/>
          <w:sz w:val="28"/>
          <w:szCs w:val="28"/>
          <w:lang w:val="uk-UA"/>
        </w:rPr>
        <w:t>OrderManagementSystem</w:t>
      </w:r>
      <w:proofErr w:type="spellEnd"/>
      <w:r w:rsidRPr="00362541">
        <w:rPr>
          <w:rFonts w:ascii="Times New Roman" w:hAnsi="Times New Roman" w:cs="Times New Roman"/>
          <w:bCs/>
          <w:iCs/>
          <w:sz w:val="28"/>
          <w:szCs w:val="28"/>
          <w:lang w:val="uk-UA"/>
        </w:rPr>
        <w:t>, який буде відповідати за керування замовленнями у ресторані. Клас має методи для додавання страви до замовлення, видалення страви за її назвою, виведення списку всіх страв у замовленні та обчислення загальної суми замовлення.</w:t>
      </w:r>
    </w:p>
    <w:p w14:paraId="12C40984"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Забезпеч універсальність класу </w:t>
      </w:r>
      <w:proofErr w:type="spellStart"/>
      <w:r w:rsidRPr="00362541">
        <w:rPr>
          <w:rFonts w:ascii="Times New Roman" w:hAnsi="Times New Roman" w:cs="Times New Roman"/>
          <w:bCs/>
          <w:iCs/>
          <w:sz w:val="28"/>
          <w:szCs w:val="28"/>
          <w:lang w:val="uk-UA"/>
        </w:rPr>
        <w:t>OrderManagementSystem</w:t>
      </w:r>
      <w:proofErr w:type="spellEnd"/>
      <w:r w:rsidRPr="00362541">
        <w:rPr>
          <w:rFonts w:ascii="Times New Roman" w:hAnsi="Times New Roman" w:cs="Times New Roman"/>
          <w:bCs/>
          <w:iCs/>
          <w:sz w:val="28"/>
          <w:szCs w:val="28"/>
          <w:lang w:val="uk-UA"/>
        </w:rPr>
        <w:t xml:space="preserve">, використовуючи шаблонний параметр для типу страви. Це дозволить тобі працювати з </w:t>
      </w:r>
      <w:r w:rsidRPr="00362541">
        <w:rPr>
          <w:rFonts w:ascii="Times New Roman" w:hAnsi="Times New Roman" w:cs="Times New Roman"/>
          <w:bCs/>
          <w:iCs/>
          <w:sz w:val="28"/>
          <w:szCs w:val="28"/>
          <w:lang w:val="uk-UA"/>
        </w:rPr>
        <w:lastRenderedPageBreak/>
        <w:t>різними типами страв (наприклад, перші страви, основні страви, десерти тощо).</w:t>
      </w:r>
    </w:p>
    <w:p w14:paraId="79652378"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Для демонстрації роботи програми:</w:t>
      </w:r>
    </w:p>
    <w:p w14:paraId="26C00FED" w14:textId="2CFE851C"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об'єкт </w:t>
      </w:r>
      <w:proofErr w:type="spellStart"/>
      <w:r w:rsidRPr="00362541">
        <w:rPr>
          <w:rFonts w:ascii="Times New Roman" w:hAnsi="Times New Roman" w:cs="Times New Roman"/>
          <w:bCs/>
          <w:iCs/>
          <w:sz w:val="28"/>
          <w:szCs w:val="28"/>
          <w:lang w:val="uk-UA"/>
        </w:rPr>
        <w:t>OrderManagementSystem</w:t>
      </w:r>
      <w:proofErr w:type="spellEnd"/>
      <w:r w:rsidRPr="00362541">
        <w:rPr>
          <w:rFonts w:ascii="Times New Roman" w:hAnsi="Times New Roman" w:cs="Times New Roman"/>
          <w:bCs/>
          <w:iCs/>
          <w:sz w:val="28"/>
          <w:szCs w:val="28"/>
          <w:lang w:val="uk-UA"/>
        </w:rPr>
        <w:t xml:space="preserve"> для керування замовленнями в ресторані.</w:t>
      </w:r>
    </w:p>
    <w:p w14:paraId="312FCCAB" w14:textId="5251EFF2"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Додай до замовлення декілька різних страв.</w:t>
      </w:r>
    </w:p>
    <w:p w14:paraId="11CB803C" w14:textId="738BAD44"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Виведи на екран список всіх страв у замовленні.</w:t>
      </w:r>
    </w:p>
    <w:p w14:paraId="4703358B" w14:textId="08E5ED42"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Видали з замовлення страву за її назвою.</w:t>
      </w:r>
    </w:p>
    <w:p w14:paraId="6129F4BA" w14:textId="703F5521"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Знову виведи на екран оновлений список страв у замовленні.</w:t>
      </w:r>
    </w:p>
    <w:p w14:paraId="219E7E9B" w14:textId="7AC967E6" w:rsidR="00362541" w:rsidRPr="00362541" w:rsidRDefault="00362541" w:rsidP="002009B6">
      <w:pPr>
        <w:pStyle w:val="a6"/>
        <w:numPr>
          <w:ilvl w:val="0"/>
          <w:numId w:val="12"/>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Обчисли загальну суму замовлення та виведи її на екран.</w:t>
      </w:r>
    </w:p>
    <w:p w14:paraId="35FB971A" w14:textId="586BBD86" w:rsid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Не </w:t>
      </w:r>
      <w:proofErr w:type="spellStart"/>
      <w:r w:rsidRPr="00362541">
        <w:rPr>
          <w:rFonts w:ascii="Times New Roman" w:hAnsi="Times New Roman" w:cs="Times New Roman"/>
          <w:bCs/>
          <w:iCs/>
          <w:sz w:val="28"/>
          <w:szCs w:val="28"/>
          <w:lang w:val="uk-UA"/>
        </w:rPr>
        <w:t>забудь</w:t>
      </w:r>
      <w:proofErr w:type="spellEnd"/>
      <w:r w:rsidRPr="00362541">
        <w:rPr>
          <w:rFonts w:ascii="Times New Roman" w:hAnsi="Times New Roman" w:cs="Times New Roman"/>
          <w:bCs/>
          <w:iCs/>
          <w:sz w:val="28"/>
          <w:szCs w:val="28"/>
          <w:lang w:val="uk-UA"/>
        </w:rPr>
        <w:t xml:space="preserve"> використовувати шаблонний клас </w:t>
      </w:r>
      <w:proofErr w:type="spellStart"/>
      <w:r w:rsidRPr="00362541">
        <w:rPr>
          <w:rFonts w:ascii="Times New Roman" w:hAnsi="Times New Roman" w:cs="Times New Roman"/>
          <w:bCs/>
          <w:iCs/>
          <w:sz w:val="28"/>
          <w:szCs w:val="28"/>
          <w:lang w:val="uk-UA"/>
        </w:rPr>
        <w:t>OrderManagementSystem</w:t>
      </w:r>
      <w:proofErr w:type="spellEnd"/>
      <w:r w:rsidRPr="00362541">
        <w:rPr>
          <w:rFonts w:ascii="Times New Roman" w:hAnsi="Times New Roman" w:cs="Times New Roman"/>
          <w:bCs/>
          <w:iCs/>
          <w:sz w:val="28"/>
          <w:szCs w:val="28"/>
          <w:lang w:val="uk-UA"/>
        </w:rPr>
        <w:t xml:space="preserve"> для зберігання страв будь-якого типу. Також, забезпеч, щоб клас </w:t>
      </w:r>
      <w:proofErr w:type="spellStart"/>
      <w:r w:rsidRPr="00362541">
        <w:rPr>
          <w:rFonts w:ascii="Times New Roman" w:hAnsi="Times New Roman" w:cs="Times New Roman"/>
          <w:bCs/>
          <w:iCs/>
          <w:sz w:val="28"/>
          <w:szCs w:val="28"/>
          <w:lang w:val="uk-UA"/>
        </w:rPr>
        <w:t>Dish</w:t>
      </w:r>
      <w:proofErr w:type="spellEnd"/>
      <w:r w:rsidRPr="00362541">
        <w:rPr>
          <w:rFonts w:ascii="Times New Roman" w:hAnsi="Times New Roman" w:cs="Times New Roman"/>
          <w:bCs/>
          <w:iCs/>
          <w:sz w:val="28"/>
          <w:szCs w:val="28"/>
          <w:lang w:val="uk-UA"/>
        </w:rPr>
        <w:t xml:space="preserve"> мав методи доступу до своїх полів (назва, опис, ціна).</w:t>
      </w:r>
    </w:p>
    <w:p w14:paraId="019CAA54" w14:textId="77777777" w:rsidR="00362541" w:rsidRDefault="00362541" w:rsidP="002F2084">
      <w:pPr>
        <w:spacing w:after="0"/>
        <w:ind w:firstLine="426"/>
        <w:jc w:val="both"/>
        <w:rPr>
          <w:rFonts w:ascii="Times New Roman" w:hAnsi="Times New Roman" w:cs="Times New Roman"/>
          <w:bCs/>
          <w:iCs/>
          <w:sz w:val="28"/>
          <w:szCs w:val="28"/>
          <w:lang w:val="uk-UA"/>
        </w:rPr>
      </w:pPr>
    </w:p>
    <w:p w14:paraId="783A5B41" w14:textId="7A823916" w:rsidR="00362541" w:rsidRPr="00362541" w:rsidRDefault="00362541" w:rsidP="002F2084">
      <w:pPr>
        <w:spacing w:after="0"/>
        <w:ind w:firstLine="426"/>
        <w:jc w:val="both"/>
        <w:rPr>
          <w:rFonts w:ascii="Times New Roman" w:hAnsi="Times New Roman" w:cs="Times New Roman"/>
          <w:b/>
          <w:iCs/>
          <w:sz w:val="28"/>
          <w:szCs w:val="28"/>
          <w:lang w:val="uk-UA"/>
        </w:rPr>
      </w:pPr>
      <w:r w:rsidRPr="00362541">
        <w:rPr>
          <w:rFonts w:ascii="Times New Roman" w:hAnsi="Times New Roman" w:cs="Times New Roman"/>
          <w:b/>
          <w:iCs/>
          <w:sz w:val="28"/>
          <w:szCs w:val="28"/>
          <w:lang w:val="uk-UA"/>
        </w:rPr>
        <w:t>Варіант 13</w:t>
      </w:r>
    </w:p>
    <w:p w14:paraId="5B444BAF" w14:textId="1C867684" w:rsidR="00362541" w:rsidRPr="00362541" w:rsidRDefault="00362541" w:rsidP="002F2084">
      <w:pPr>
        <w:spacing w:after="0"/>
        <w:ind w:firstLine="426"/>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Р</w:t>
      </w:r>
      <w:r w:rsidRPr="00362541">
        <w:rPr>
          <w:rFonts w:ascii="Times New Roman" w:hAnsi="Times New Roman" w:cs="Times New Roman"/>
          <w:bCs/>
          <w:iCs/>
          <w:sz w:val="28"/>
          <w:szCs w:val="28"/>
          <w:lang w:val="uk-UA"/>
        </w:rPr>
        <w:t xml:space="preserve">озроби програму для керування запозиченням та поверненням велосипедів у </w:t>
      </w:r>
      <w:proofErr w:type="spellStart"/>
      <w:r w:rsidRPr="00362541">
        <w:rPr>
          <w:rFonts w:ascii="Times New Roman" w:hAnsi="Times New Roman" w:cs="Times New Roman"/>
          <w:bCs/>
          <w:iCs/>
          <w:sz w:val="28"/>
          <w:szCs w:val="28"/>
          <w:lang w:val="uk-UA"/>
        </w:rPr>
        <w:t>велопрокаті</w:t>
      </w:r>
      <w:proofErr w:type="spellEnd"/>
      <w:r w:rsidRPr="00362541">
        <w:rPr>
          <w:rFonts w:ascii="Times New Roman" w:hAnsi="Times New Roman" w:cs="Times New Roman"/>
          <w:bCs/>
          <w:iCs/>
          <w:sz w:val="28"/>
          <w:szCs w:val="28"/>
          <w:lang w:val="uk-UA"/>
        </w:rPr>
        <w:t>. Кожен велосипед має унікальний ідентифікатор, модель та стан (доступний або запозичений).</w:t>
      </w:r>
    </w:p>
    <w:p w14:paraId="5057A493"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клас </w:t>
      </w:r>
      <w:proofErr w:type="spellStart"/>
      <w:r w:rsidRPr="00362541">
        <w:rPr>
          <w:rFonts w:ascii="Times New Roman" w:hAnsi="Times New Roman" w:cs="Times New Roman"/>
          <w:bCs/>
          <w:iCs/>
          <w:sz w:val="28"/>
          <w:szCs w:val="28"/>
          <w:lang w:val="uk-UA"/>
        </w:rPr>
        <w:t>Bike</w:t>
      </w:r>
      <w:proofErr w:type="spellEnd"/>
      <w:r w:rsidRPr="00362541">
        <w:rPr>
          <w:rFonts w:ascii="Times New Roman" w:hAnsi="Times New Roman" w:cs="Times New Roman"/>
          <w:bCs/>
          <w:iCs/>
          <w:sz w:val="28"/>
          <w:szCs w:val="28"/>
          <w:lang w:val="uk-UA"/>
        </w:rPr>
        <w:t>, який містить поля для зберігання цих даних. Також, додай методи для отримання та зміни стану велосипеда.</w:t>
      </w:r>
    </w:p>
    <w:p w14:paraId="476DAFD1"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клас </w:t>
      </w:r>
      <w:proofErr w:type="spellStart"/>
      <w:r w:rsidRPr="00362541">
        <w:rPr>
          <w:rFonts w:ascii="Times New Roman" w:hAnsi="Times New Roman" w:cs="Times New Roman"/>
          <w:bCs/>
          <w:iCs/>
          <w:sz w:val="28"/>
          <w:szCs w:val="28"/>
          <w:lang w:val="uk-UA"/>
        </w:rPr>
        <w:t>BikeRentalSystem</w:t>
      </w:r>
      <w:proofErr w:type="spellEnd"/>
      <w:r w:rsidRPr="00362541">
        <w:rPr>
          <w:rFonts w:ascii="Times New Roman" w:hAnsi="Times New Roman" w:cs="Times New Roman"/>
          <w:bCs/>
          <w:iCs/>
          <w:sz w:val="28"/>
          <w:szCs w:val="28"/>
          <w:lang w:val="uk-UA"/>
        </w:rPr>
        <w:t>, який буде відповідати за керування запозиченням та поверненням велосипедів. Клас повинен мати методи для реєстрації нового велосипеда, запозичення велосипеда за його ідентифікатором, повернення велосипеда за його ідентифікатором та виведення списку доступних велосипедів.</w:t>
      </w:r>
    </w:p>
    <w:p w14:paraId="2B89D89D"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Забезпеч універсальність класу </w:t>
      </w:r>
      <w:proofErr w:type="spellStart"/>
      <w:r w:rsidRPr="00362541">
        <w:rPr>
          <w:rFonts w:ascii="Times New Roman" w:hAnsi="Times New Roman" w:cs="Times New Roman"/>
          <w:bCs/>
          <w:iCs/>
          <w:sz w:val="28"/>
          <w:szCs w:val="28"/>
          <w:lang w:val="uk-UA"/>
        </w:rPr>
        <w:t>BikeRentalSystem</w:t>
      </w:r>
      <w:proofErr w:type="spellEnd"/>
      <w:r w:rsidRPr="00362541">
        <w:rPr>
          <w:rFonts w:ascii="Times New Roman" w:hAnsi="Times New Roman" w:cs="Times New Roman"/>
          <w:bCs/>
          <w:iCs/>
          <w:sz w:val="28"/>
          <w:szCs w:val="28"/>
          <w:lang w:val="uk-UA"/>
        </w:rPr>
        <w:t>, використовуючи шаблонний параметр для типу велосипеда. Це дозволить тобі працювати з різними типами велосипедів (наприклад, гірські велосипеди, шосейні велосипеди тощо).</w:t>
      </w:r>
    </w:p>
    <w:p w14:paraId="787D64DF" w14:textId="77777777" w:rsidR="00362541" w:rsidRP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Для демонстрації роботи програми:</w:t>
      </w:r>
    </w:p>
    <w:p w14:paraId="28FBA8A4" w14:textId="6E73FC1D" w:rsidR="00362541" w:rsidRPr="00362541" w:rsidRDefault="00362541" w:rsidP="002009B6">
      <w:pPr>
        <w:pStyle w:val="a6"/>
        <w:numPr>
          <w:ilvl w:val="0"/>
          <w:numId w:val="13"/>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Створи об'єкт </w:t>
      </w:r>
      <w:proofErr w:type="spellStart"/>
      <w:r w:rsidRPr="00362541">
        <w:rPr>
          <w:rFonts w:ascii="Times New Roman" w:hAnsi="Times New Roman" w:cs="Times New Roman"/>
          <w:bCs/>
          <w:iCs/>
          <w:sz w:val="28"/>
          <w:szCs w:val="28"/>
          <w:lang w:val="uk-UA"/>
        </w:rPr>
        <w:t>BikeRentalSystem</w:t>
      </w:r>
      <w:proofErr w:type="spellEnd"/>
      <w:r w:rsidRPr="00362541">
        <w:rPr>
          <w:rFonts w:ascii="Times New Roman" w:hAnsi="Times New Roman" w:cs="Times New Roman"/>
          <w:bCs/>
          <w:iCs/>
          <w:sz w:val="28"/>
          <w:szCs w:val="28"/>
          <w:lang w:val="uk-UA"/>
        </w:rPr>
        <w:t xml:space="preserve"> для керування запозиченням та поверненням велосипедів.</w:t>
      </w:r>
    </w:p>
    <w:p w14:paraId="59816D79" w14:textId="48DF585B" w:rsidR="00362541" w:rsidRPr="00362541" w:rsidRDefault="00362541" w:rsidP="002009B6">
      <w:pPr>
        <w:pStyle w:val="a6"/>
        <w:numPr>
          <w:ilvl w:val="0"/>
          <w:numId w:val="13"/>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Зареєструй декілька нових велосипедів у системі.</w:t>
      </w:r>
    </w:p>
    <w:p w14:paraId="5551A940" w14:textId="482214D0" w:rsidR="00362541" w:rsidRPr="00362541" w:rsidRDefault="00362541" w:rsidP="002009B6">
      <w:pPr>
        <w:pStyle w:val="a6"/>
        <w:numPr>
          <w:ilvl w:val="0"/>
          <w:numId w:val="13"/>
        </w:numPr>
        <w:spacing w:after="0"/>
        <w:ind w:left="0" w:firstLine="426"/>
        <w:jc w:val="both"/>
        <w:rPr>
          <w:rFonts w:ascii="Times New Roman" w:hAnsi="Times New Roman" w:cs="Times New Roman"/>
          <w:bCs/>
          <w:iCs/>
          <w:sz w:val="28"/>
          <w:szCs w:val="28"/>
          <w:lang w:val="uk-UA"/>
        </w:rPr>
      </w:pPr>
      <w:proofErr w:type="spellStart"/>
      <w:r w:rsidRPr="00362541">
        <w:rPr>
          <w:rFonts w:ascii="Times New Roman" w:hAnsi="Times New Roman" w:cs="Times New Roman"/>
          <w:bCs/>
          <w:iCs/>
          <w:sz w:val="28"/>
          <w:szCs w:val="28"/>
          <w:lang w:val="uk-UA"/>
        </w:rPr>
        <w:t>Запозичи</w:t>
      </w:r>
      <w:proofErr w:type="spellEnd"/>
      <w:r w:rsidRPr="00362541">
        <w:rPr>
          <w:rFonts w:ascii="Times New Roman" w:hAnsi="Times New Roman" w:cs="Times New Roman"/>
          <w:bCs/>
          <w:iCs/>
          <w:sz w:val="28"/>
          <w:szCs w:val="28"/>
          <w:lang w:val="uk-UA"/>
        </w:rPr>
        <w:t xml:space="preserve"> один з доступних велосипедів за його ідентифікатором.</w:t>
      </w:r>
    </w:p>
    <w:p w14:paraId="38D6E47A" w14:textId="70A685E5" w:rsidR="00362541" w:rsidRPr="00362541" w:rsidRDefault="00362541" w:rsidP="002009B6">
      <w:pPr>
        <w:pStyle w:val="a6"/>
        <w:numPr>
          <w:ilvl w:val="0"/>
          <w:numId w:val="13"/>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Поверни запозичений велосипед за його ідентифікатором.</w:t>
      </w:r>
    </w:p>
    <w:p w14:paraId="2707E933" w14:textId="042FBED4" w:rsidR="00362541" w:rsidRPr="00362541" w:rsidRDefault="00362541" w:rsidP="002009B6">
      <w:pPr>
        <w:pStyle w:val="a6"/>
        <w:numPr>
          <w:ilvl w:val="0"/>
          <w:numId w:val="13"/>
        </w:numPr>
        <w:spacing w:after="0"/>
        <w:ind w:left="0"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Виведи на екран список доступних велосипедів.</w:t>
      </w:r>
    </w:p>
    <w:p w14:paraId="3667EF3D" w14:textId="758A0AF0" w:rsidR="00362541" w:rsidRDefault="00362541" w:rsidP="002F2084">
      <w:pPr>
        <w:spacing w:after="0"/>
        <w:ind w:firstLine="426"/>
        <w:jc w:val="both"/>
        <w:rPr>
          <w:rFonts w:ascii="Times New Roman" w:hAnsi="Times New Roman" w:cs="Times New Roman"/>
          <w:bCs/>
          <w:iCs/>
          <w:sz w:val="28"/>
          <w:szCs w:val="28"/>
          <w:lang w:val="uk-UA"/>
        </w:rPr>
      </w:pPr>
      <w:r w:rsidRPr="00362541">
        <w:rPr>
          <w:rFonts w:ascii="Times New Roman" w:hAnsi="Times New Roman" w:cs="Times New Roman"/>
          <w:bCs/>
          <w:iCs/>
          <w:sz w:val="28"/>
          <w:szCs w:val="28"/>
          <w:lang w:val="uk-UA"/>
        </w:rPr>
        <w:t xml:space="preserve">Не </w:t>
      </w:r>
      <w:proofErr w:type="spellStart"/>
      <w:r w:rsidRPr="00362541">
        <w:rPr>
          <w:rFonts w:ascii="Times New Roman" w:hAnsi="Times New Roman" w:cs="Times New Roman"/>
          <w:bCs/>
          <w:iCs/>
          <w:sz w:val="28"/>
          <w:szCs w:val="28"/>
          <w:lang w:val="uk-UA"/>
        </w:rPr>
        <w:t>забудь</w:t>
      </w:r>
      <w:proofErr w:type="spellEnd"/>
      <w:r w:rsidRPr="00362541">
        <w:rPr>
          <w:rFonts w:ascii="Times New Roman" w:hAnsi="Times New Roman" w:cs="Times New Roman"/>
          <w:bCs/>
          <w:iCs/>
          <w:sz w:val="28"/>
          <w:szCs w:val="28"/>
          <w:lang w:val="uk-UA"/>
        </w:rPr>
        <w:t xml:space="preserve"> використовувати шаблонний клас </w:t>
      </w:r>
      <w:proofErr w:type="spellStart"/>
      <w:r w:rsidRPr="00362541">
        <w:rPr>
          <w:rFonts w:ascii="Times New Roman" w:hAnsi="Times New Roman" w:cs="Times New Roman"/>
          <w:bCs/>
          <w:iCs/>
          <w:sz w:val="28"/>
          <w:szCs w:val="28"/>
          <w:lang w:val="uk-UA"/>
        </w:rPr>
        <w:t>BikeRentalSystem</w:t>
      </w:r>
      <w:proofErr w:type="spellEnd"/>
      <w:r w:rsidRPr="00362541">
        <w:rPr>
          <w:rFonts w:ascii="Times New Roman" w:hAnsi="Times New Roman" w:cs="Times New Roman"/>
          <w:bCs/>
          <w:iCs/>
          <w:sz w:val="28"/>
          <w:szCs w:val="28"/>
          <w:lang w:val="uk-UA"/>
        </w:rPr>
        <w:t xml:space="preserve"> для зберігання велосипедів будь-якого типу. Також, забезпеч, щоб клас </w:t>
      </w:r>
      <w:proofErr w:type="spellStart"/>
      <w:r w:rsidRPr="00362541">
        <w:rPr>
          <w:rFonts w:ascii="Times New Roman" w:hAnsi="Times New Roman" w:cs="Times New Roman"/>
          <w:bCs/>
          <w:iCs/>
          <w:sz w:val="28"/>
          <w:szCs w:val="28"/>
          <w:lang w:val="uk-UA"/>
        </w:rPr>
        <w:t>Bike</w:t>
      </w:r>
      <w:proofErr w:type="spellEnd"/>
      <w:r w:rsidRPr="00362541">
        <w:rPr>
          <w:rFonts w:ascii="Times New Roman" w:hAnsi="Times New Roman" w:cs="Times New Roman"/>
          <w:bCs/>
          <w:iCs/>
          <w:sz w:val="28"/>
          <w:szCs w:val="28"/>
          <w:lang w:val="uk-UA"/>
        </w:rPr>
        <w:t xml:space="preserve"> мав методи доступу до своїх полів (ідентифікатор, модель, стан).</w:t>
      </w:r>
    </w:p>
    <w:p w14:paraId="624E9397" w14:textId="77777777" w:rsidR="00362541" w:rsidRDefault="00362541" w:rsidP="002F2084">
      <w:pPr>
        <w:spacing w:after="0"/>
        <w:ind w:firstLine="426"/>
        <w:jc w:val="both"/>
        <w:rPr>
          <w:rFonts w:ascii="Times New Roman" w:hAnsi="Times New Roman" w:cs="Times New Roman"/>
          <w:bCs/>
          <w:iCs/>
          <w:sz w:val="28"/>
          <w:szCs w:val="28"/>
          <w:lang w:val="uk-UA"/>
        </w:rPr>
      </w:pPr>
    </w:p>
    <w:p w14:paraId="1F10C548" w14:textId="574BCEB2" w:rsidR="00362541" w:rsidRDefault="00362541" w:rsidP="002F2084">
      <w:pPr>
        <w:spacing w:after="0"/>
        <w:ind w:firstLine="426"/>
        <w:jc w:val="both"/>
        <w:rPr>
          <w:rFonts w:ascii="Times New Roman" w:hAnsi="Times New Roman" w:cs="Times New Roman"/>
          <w:b/>
          <w:iCs/>
          <w:sz w:val="28"/>
          <w:szCs w:val="28"/>
          <w:lang w:val="uk-UA"/>
        </w:rPr>
      </w:pPr>
      <w:r w:rsidRPr="00AF164D">
        <w:rPr>
          <w:rFonts w:ascii="Times New Roman" w:hAnsi="Times New Roman" w:cs="Times New Roman"/>
          <w:b/>
          <w:iCs/>
          <w:sz w:val="28"/>
          <w:szCs w:val="28"/>
          <w:lang w:val="uk-UA"/>
        </w:rPr>
        <w:t>Варіант 14</w:t>
      </w:r>
    </w:p>
    <w:p w14:paraId="192F472D" w14:textId="77777777" w:rsidR="00836351" w:rsidRPr="00836351" w:rsidRDefault="00836351" w:rsidP="002F2084">
      <w:pPr>
        <w:spacing w:after="0"/>
        <w:ind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Створіть програму для керування готельним бронюванням. Кожне бронювання має включати ім'я гостя, номер кімнати, дату заїзду та виїзду. Необхідно створити клас </w:t>
      </w:r>
      <w:proofErr w:type="spellStart"/>
      <w:r w:rsidRPr="00836351">
        <w:rPr>
          <w:rFonts w:ascii="Times New Roman" w:hAnsi="Times New Roman" w:cs="Times New Roman"/>
          <w:bCs/>
          <w:iCs/>
          <w:sz w:val="28"/>
          <w:szCs w:val="28"/>
          <w:lang w:val="uk-UA"/>
        </w:rPr>
        <w:t>Reservation</w:t>
      </w:r>
      <w:proofErr w:type="spellEnd"/>
      <w:r w:rsidRPr="00836351">
        <w:rPr>
          <w:rFonts w:ascii="Times New Roman" w:hAnsi="Times New Roman" w:cs="Times New Roman"/>
          <w:bCs/>
          <w:iCs/>
          <w:sz w:val="28"/>
          <w:szCs w:val="28"/>
          <w:lang w:val="uk-UA"/>
        </w:rPr>
        <w:t>, який містить ці дані.</w:t>
      </w:r>
    </w:p>
    <w:p w14:paraId="7D357DAC" w14:textId="77777777" w:rsidR="00836351" w:rsidRPr="00836351" w:rsidRDefault="00836351" w:rsidP="002F2084">
      <w:pPr>
        <w:spacing w:after="0"/>
        <w:ind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Крім того, створіть шаблонний клас </w:t>
      </w:r>
      <w:proofErr w:type="spellStart"/>
      <w:r w:rsidRPr="00836351">
        <w:rPr>
          <w:rFonts w:ascii="Times New Roman" w:hAnsi="Times New Roman" w:cs="Times New Roman"/>
          <w:bCs/>
          <w:iCs/>
          <w:sz w:val="28"/>
          <w:szCs w:val="28"/>
          <w:lang w:val="uk-UA"/>
        </w:rPr>
        <w:t>Hotel</w:t>
      </w:r>
      <w:proofErr w:type="spellEnd"/>
      <w:r w:rsidRPr="00836351">
        <w:rPr>
          <w:rFonts w:ascii="Times New Roman" w:hAnsi="Times New Roman" w:cs="Times New Roman"/>
          <w:bCs/>
          <w:iCs/>
          <w:sz w:val="28"/>
          <w:szCs w:val="28"/>
          <w:lang w:val="uk-UA"/>
        </w:rPr>
        <w:t xml:space="preserve">, який представляє колекцію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Цей клас має методи для додавання бронювання, видалення бронювання за номером кімнати, виведення списку всіх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та пошуку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за ім'ям гостя.</w:t>
      </w:r>
    </w:p>
    <w:p w14:paraId="463483ED" w14:textId="77777777" w:rsidR="00836351" w:rsidRPr="00836351" w:rsidRDefault="00836351" w:rsidP="002F2084">
      <w:pPr>
        <w:spacing w:after="0"/>
        <w:ind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Забезпечте універсальність класу </w:t>
      </w:r>
      <w:proofErr w:type="spellStart"/>
      <w:r w:rsidRPr="00836351">
        <w:rPr>
          <w:rFonts w:ascii="Times New Roman" w:hAnsi="Times New Roman" w:cs="Times New Roman"/>
          <w:bCs/>
          <w:iCs/>
          <w:sz w:val="28"/>
          <w:szCs w:val="28"/>
          <w:lang w:val="uk-UA"/>
        </w:rPr>
        <w:t>Hotel</w:t>
      </w:r>
      <w:proofErr w:type="spellEnd"/>
      <w:r w:rsidRPr="00836351">
        <w:rPr>
          <w:rFonts w:ascii="Times New Roman" w:hAnsi="Times New Roman" w:cs="Times New Roman"/>
          <w:bCs/>
          <w:iCs/>
          <w:sz w:val="28"/>
          <w:szCs w:val="28"/>
          <w:lang w:val="uk-UA"/>
        </w:rPr>
        <w:t xml:space="preserve">, використовуючи шаблонний параметр для типу бронювання. Це дозволить вам працювати з різними типами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(наприклад, одномісні, двомісні, люксові тощо).</w:t>
      </w:r>
    </w:p>
    <w:p w14:paraId="4BE3FCF4" w14:textId="77777777" w:rsidR="00836351" w:rsidRPr="00836351" w:rsidRDefault="00836351" w:rsidP="002F2084">
      <w:pPr>
        <w:spacing w:after="0"/>
        <w:ind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Для демонстрації роботи програми:</w:t>
      </w:r>
    </w:p>
    <w:p w14:paraId="3B910D3A" w14:textId="1142E2A2"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Створіть об'єкт </w:t>
      </w:r>
      <w:proofErr w:type="spellStart"/>
      <w:r w:rsidRPr="00836351">
        <w:rPr>
          <w:rFonts w:ascii="Times New Roman" w:hAnsi="Times New Roman" w:cs="Times New Roman"/>
          <w:bCs/>
          <w:iCs/>
          <w:sz w:val="28"/>
          <w:szCs w:val="28"/>
          <w:lang w:val="uk-UA"/>
        </w:rPr>
        <w:t>Hotel</w:t>
      </w:r>
      <w:proofErr w:type="spellEnd"/>
      <w:r w:rsidRPr="00836351">
        <w:rPr>
          <w:rFonts w:ascii="Times New Roman" w:hAnsi="Times New Roman" w:cs="Times New Roman"/>
          <w:bCs/>
          <w:iCs/>
          <w:sz w:val="28"/>
          <w:szCs w:val="28"/>
          <w:lang w:val="uk-UA"/>
        </w:rPr>
        <w:t xml:space="preserve"> для зберігання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w:t>
      </w:r>
    </w:p>
    <w:p w14:paraId="46B55106" w14:textId="54EE76F7"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Додайте до готелю декілька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різних типів, наприклад, одномісних, двомісних, люксових тощо.</w:t>
      </w:r>
    </w:p>
    <w:p w14:paraId="34F21CAF" w14:textId="2A09D2D6"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Виведіть на екран список всіх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у готелі.</w:t>
      </w:r>
    </w:p>
    <w:p w14:paraId="474346AE" w14:textId="4B39EFD3"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Знайдіть та виведіть на екран усі бронювання певного гостя.</w:t>
      </w:r>
    </w:p>
    <w:p w14:paraId="7AFB6AA2" w14:textId="72AD0B16"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Видаліть з готелю бронювання за номером кімнати.</w:t>
      </w:r>
    </w:p>
    <w:p w14:paraId="1A36B87F" w14:textId="7C9F4204" w:rsidR="00836351" w:rsidRPr="00836351" w:rsidRDefault="00836351" w:rsidP="002009B6">
      <w:pPr>
        <w:pStyle w:val="a6"/>
        <w:numPr>
          <w:ilvl w:val="0"/>
          <w:numId w:val="14"/>
        </w:numPr>
        <w:spacing w:after="0"/>
        <w:ind w:left="0"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Знову виведіть на екран оновлений список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у готелі.</w:t>
      </w:r>
    </w:p>
    <w:p w14:paraId="689A1A5F" w14:textId="4050AC7D" w:rsidR="00836351" w:rsidRDefault="00836351" w:rsidP="002F2084">
      <w:pPr>
        <w:spacing w:after="0"/>
        <w:ind w:firstLine="426"/>
        <w:jc w:val="both"/>
        <w:rPr>
          <w:rFonts w:ascii="Times New Roman" w:hAnsi="Times New Roman" w:cs="Times New Roman"/>
          <w:bCs/>
          <w:iCs/>
          <w:sz w:val="28"/>
          <w:szCs w:val="28"/>
          <w:lang w:val="uk-UA"/>
        </w:rPr>
      </w:pPr>
      <w:r w:rsidRPr="00836351">
        <w:rPr>
          <w:rFonts w:ascii="Times New Roman" w:hAnsi="Times New Roman" w:cs="Times New Roman"/>
          <w:bCs/>
          <w:iCs/>
          <w:sz w:val="28"/>
          <w:szCs w:val="28"/>
          <w:lang w:val="uk-UA"/>
        </w:rPr>
        <w:t xml:space="preserve">Не </w:t>
      </w:r>
      <w:proofErr w:type="spellStart"/>
      <w:r w:rsidRPr="00836351">
        <w:rPr>
          <w:rFonts w:ascii="Times New Roman" w:hAnsi="Times New Roman" w:cs="Times New Roman"/>
          <w:bCs/>
          <w:iCs/>
          <w:sz w:val="28"/>
          <w:szCs w:val="28"/>
          <w:lang w:val="uk-UA"/>
        </w:rPr>
        <w:t>забудьте</w:t>
      </w:r>
      <w:proofErr w:type="spellEnd"/>
      <w:r w:rsidRPr="00836351">
        <w:rPr>
          <w:rFonts w:ascii="Times New Roman" w:hAnsi="Times New Roman" w:cs="Times New Roman"/>
          <w:bCs/>
          <w:iCs/>
          <w:sz w:val="28"/>
          <w:szCs w:val="28"/>
          <w:lang w:val="uk-UA"/>
        </w:rPr>
        <w:t xml:space="preserve"> використовувати шаблонний клас </w:t>
      </w:r>
      <w:proofErr w:type="spellStart"/>
      <w:r w:rsidRPr="00836351">
        <w:rPr>
          <w:rFonts w:ascii="Times New Roman" w:hAnsi="Times New Roman" w:cs="Times New Roman"/>
          <w:bCs/>
          <w:iCs/>
          <w:sz w:val="28"/>
          <w:szCs w:val="28"/>
          <w:lang w:val="uk-UA"/>
        </w:rPr>
        <w:t>Hotel</w:t>
      </w:r>
      <w:proofErr w:type="spellEnd"/>
      <w:r w:rsidRPr="00836351">
        <w:rPr>
          <w:rFonts w:ascii="Times New Roman" w:hAnsi="Times New Roman" w:cs="Times New Roman"/>
          <w:bCs/>
          <w:iCs/>
          <w:sz w:val="28"/>
          <w:szCs w:val="28"/>
          <w:lang w:val="uk-UA"/>
        </w:rPr>
        <w:t xml:space="preserve"> для зберігання </w:t>
      </w:r>
      <w:proofErr w:type="spellStart"/>
      <w:r w:rsidRPr="00836351">
        <w:rPr>
          <w:rFonts w:ascii="Times New Roman" w:hAnsi="Times New Roman" w:cs="Times New Roman"/>
          <w:bCs/>
          <w:iCs/>
          <w:sz w:val="28"/>
          <w:szCs w:val="28"/>
          <w:lang w:val="uk-UA"/>
        </w:rPr>
        <w:t>бронювань</w:t>
      </w:r>
      <w:proofErr w:type="spellEnd"/>
      <w:r w:rsidRPr="00836351">
        <w:rPr>
          <w:rFonts w:ascii="Times New Roman" w:hAnsi="Times New Roman" w:cs="Times New Roman"/>
          <w:bCs/>
          <w:iCs/>
          <w:sz w:val="28"/>
          <w:szCs w:val="28"/>
          <w:lang w:val="uk-UA"/>
        </w:rPr>
        <w:t xml:space="preserve"> будь-якого типу. Також, забезпечте, щоб клас </w:t>
      </w:r>
      <w:proofErr w:type="spellStart"/>
      <w:r w:rsidRPr="00836351">
        <w:rPr>
          <w:rFonts w:ascii="Times New Roman" w:hAnsi="Times New Roman" w:cs="Times New Roman"/>
          <w:bCs/>
          <w:iCs/>
          <w:sz w:val="28"/>
          <w:szCs w:val="28"/>
          <w:lang w:val="uk-UA"/>
        </w:rPr>
        <w:t>Reservation</w:t>
      </w:r>
      <w:proofErr w:type="spellEnd"/>
      <w:r w:rsidRPr="00836351">
        <w:rPr>
          <w:rFonts w:ascii="Times New Roman" w:hAnsi="Times New Roman" w:cs="Times New Roman"/>
          <w:bCs/>
          <w:iCs/>
          <w:sz w:val="28"/>
          <w:szCs w:val="28"/>
          <w:lang w:val="uk-UA"/>
        </w:rPr>
        <w:t xml:space="preserve"> мав методи доступу до своїх полів (ім'я гостя, номер кімнати, дата заїзду та виїзду).</w:t>
      </w:r>
    </w:p>
    <w:p w14:paraId="536D0CA2" w14:textId="77777777" w:rsidR="00B8591A" w:rsidRDefault="00B8591A" w:rsidP="002F2084">
      <w:pPr>
        <w:spacing w:after="0"/>
        <w:ind w:firstLine="426"/>
        <w:jc w:val="both"/>
        <w:rPr>
          <w:rFonts w:ascii="Times New Roman" w:hAnsi="Times New Roman" w:cs="Times New Roman"/>
          <w:bCs/>
          <w:iCs/>
          <w:sz w:val="28"/>
          <w:szCs w:val="28"/>
          <w:lang w:val="uk-UA"/>
        </w:rPr>
      </w:pPr>
    </w:p>
    <w:p w14:paraId="24F8CB42" w14:textId="5D1A4244" w:rsidR="00836351" w:rsidRPr="00B8591A" w:rsidRDefault="00836351" w:rsidP="002F2084">
      <w:pPr>
        <w:spacing w:after="0"/>
        <w:ind w:firstLine="426"/>
        <w:jc w:val="both"/>
        <w:rPr>
          <w:rFonts w:ascii="Times New Roman" w:hAnsi="Times New Roman" w:cs="Times New Roman"/>
          <w:b/>
          <w:iCs/>
          <w:sz w:val="28"/>
          <w:szCs w:val="28"/>
          <w:lang w:val="uk-UA"/>
        </w:rPr>
      </w:pPr>
      <w:r w:rsidRPr="00B8591A">
        <w:rPr>
          <w:rFonts w:ascii="Times New Roman" w:hAnsi="Times New Roman" w:cs="Times New Roman"/>
          <w:b/>
          <w:iCs/>
          <w:sz w:val="28"/>
          <w:szCs w:val="28"/>
          <w:lang w:val="uk-UA"/>
        </w:rPr>
        <w:t>Варіант 15</w:t>
      </w:r>
    </w:p>
    <w:p w14:paraId="20529D06"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програму для керування списком контактів. Кожен контакт має включати ім'я, прізвище та номер телефону. Необхідно створити клас </w:t>
      </w:r>
      <w:proofErr w:type="spellStart"/>
      <w:r w:rsidRPr="00B8591A">
        <w:rPr>
          <w:rFonts w:ascii="Times New Roman" w:hAnsi="Times New Roman" w:cs="Times New Roman"/>
          <w:bCs/>
          <w:iCs/>
          <w:sz w:val="28"/>
          <w:szCs w:val="28"/>
          <w:lang w:val="uk-UA"/>
        </w:rPr>
        <w:t>Contact</w:t>
      </w:r>
      <w:proofErr w:type="spellEnd"/>
      <w:r w:rsidRPr="00B8591A">
        <w:rPr>
          <w:rFonts w:ascii="Times New Roman" w:hAnsi="Times New Roman" w:cs="Times New Roman"/>
          <w:bCs/>
          <w:iCs/>
          <w:sz w:val="28"/>
          <w:szCs w:val="28"/>
          <w:lang w:val="uk-UA"/>
        </w:rPr>
        <w:t>, який містить ці дані.</w:t>
      </w:r>
    </w:p>
    <w:p w14:paraId="77B22042"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Крім того, створіть шаблонний клас </w:t>
      </w:r>
      <w:proofErr w:type="spellStart"/>
      <w:r w:rsidRPr="00B8591A">
        <w:rPr>
          <w:rFonts w:ascii="Times New Roman" w:hAnsi="Times New Roman" w:cs="Times New Roman"/>
          <w:bCs/>
          <w:iCs/>
          <w:sz w:val="28"/>
          <w:szCs w:val="28"/>
          <w:lang w:val="uk-UA"/>
        </w:rPr>
        <w:t>ContactList</w:t>
      </w:r>
      <w:proofErr w:type="spellEnd"/>
      <w:r w:rsidRPr="00B8591A">
        <w:rPr>
          <w:rFonts w:ascii="Times New Roman" w:hAnsi="Times New Roman" w:cs="Times New Roman"/>
          <w:bCs/>
          <w:iCs/>
          <w:sz w:val="28"/>
          <w:szCs w:val="28"/>
          <w:lang w:val="uk-UA"/>
        </w:rPr>
        <w:t>, який представляє колекцію контактів. Цей клас має методи для додавання контакту, видалення контакту за номером телефону, виведення списку всіх контактів та пошуку контактів за ім'ям або прізвищем.</w:t>
      </w:r>
    </w:p>
    <w:p w14:paraId="32E8DF5B"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Забезпечте універсальність класу </w:t>
      </w:r>
      <w:proofErr w:type="spellStart"/>
      <w:r w:rsidRPr="00B8591A">
        <w:rPr>
          <w:rFonts w:ascii="Times New Roman" w:hAnsi="Times New Roman" w:cs="Times New Roman"/>
          <w:bCs/>
          <w:iCs/>
          <w:sz w:val="28"/>
          <w:szCs w:val="28"/>
          <w:lang w:val="uk-UA"/>
        </w:rPr>
        <w:t>ContactList</w:t>
      </w:r>
      <w:proofErr w:type="spellEnd"/>
      <w:r w:rsidRPr="00B8591A">
        <w:rPr>
          <w:rFonts w:ascii="Times New Roman" w:hAnsi="Times New Roman" w:cs="Times New Roman"/>
          <w:bCs/>
          <w:iCs/>
          <w:sz w:val="28"/>
          <w:szCs w:val="28"/>
          <w:lang w:val="uk-UA"/>
        </w:rPr>
        <w:t>, використовуючи шаблонний параметр для типу контакту. Це дозволить вам працювати з різними типами контактів (наприклад, особисті, службові, родинні тощо).</w:t>
      </w:r>
    </w:p>
    <w:p w14:paraId="26A823A3"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Для демонстрації роботи програми:</w:t>
      </w:r>
    </w:p>
    <w:p w14:paraId="15B9B665" w14:textId="09656582"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об'єкт </w:t>
      </w:r>
      <w:proofErr w:type="spellStart"/>
      <w:r w:rsidRPr="00B8591A">
        <w:rPr>
          <w:rFonts w:ascii="Times New Roman" w:hAnsi="Times New Roman" w:cs="Times New Roman"/>
          <w:bCs/>
          <w:iCs/>
          <w:sz w:val="28"/>
          <w:szCs w:val="28"/>
          <w:lang w:val="uk-UA"/>
        </w:rPr>
        <w:t>ContactList</w:t>
      </w:r>
      <w:proofErr w:type="spellEnd"/>
      <w:r w:rsidRPr="00B8591A">
        <w:rPr>
          <w:rFonts w:ascii="Times New Roman" w:hAnsi="Times New Roman" w:cs="Times New Roman"/>
          <w:bCs/>
          <w:iCs/>
          <w:sz w:val="28"/>
          <w:szCs w:val="28"/>
          <w:lang w:val="uk-UA"/>
        </w:rPr>
        <w:t xml:space="preserve"> для зберігання контактів.</w:t>
      </w:r>
    </w:p>
    <w:p w14:paraId="1096FDB0" w14:textId="74E8996A"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lastRenderedPageBreak/>
        <w:t>Додайте до списку кілька контактів різних типів, наприклад, особистих, службових, родинних тощо.</w:t>
      </w:r>
    </w:p>
    <w:p w14:paraId="0B8EF6DF" w14:textId="2570B126"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Виведіть на екран список всіх контактів у списку.</w:t>
      </w:r>
    </w:p>
    <w:p w14:paraId="06A189C1" w14:textId="222B5B94"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Знайдіть та виведіть на екран усі контакти за певним ім'ям або прізвищем.</w:t>
      </w:r>
    </w:p>
    <w:p w14:paraId="7E2E6230" w14:textId="6BC3F95A"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Видаліть зі списку контакт за номером телефону.</w:t>
      </w:r>
    </w:p>
    <w:p w14:paraId="5479CAAA" w14:textId="559CC03D" w:rsidR="00B8591A" w:rsidRPr="00B8591A" w:rsidRDefault="00B8591A" w:rsidP="002009B6">
      <w:pPr>
        <w:pStyle w:val="a6"/>
        <w:numPr>
          <w:ilvl w:val="0"/>
          <w:numId w:val="15"/>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Знову виведіть на екран оновлений список контактів у списку.</w:t>
      </w:r>
    </w:p>
    <w:p w14:paraId="408F3EDB" w14:textId="5F60C614" w:rsidR="00836351"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Не </w:t>
      </w:r>
      <w:proofErr w:type="spellStart"/>
      <w:r w:rsidRPr="00B8591A">
        <w:rPr>
          <w:rFonts w:ascii="Times New Roman" w:hAnsi="Times New Roman" w:cs="Times New Roman"/>
          <w:bCs/>
          <w:iCs/>
          <w:sz w:val="28"/>
          <w:szCs w:val="28"/>
          <w:lang w:val="uk-UA"/>
        </w:rPr>
        <w:t>забудьте</w:t>
      </w:r>
      <w:proofErr w:type="spellEnd"/>
      <w:r w:rsidRPr="00B8591A">
        <w:rPr>
          <w:rFonts w:ascii="Times New Roman" w:hAnsi="Times New Roman" w:cs="Times New Roman"/>
          <w:bCs/>
          <w:iCs/>
          <w:sz w:val="28"/>
          <w:szCs w:val="28"/>
          <w:lang w:val="uk-UA"/>
        </w:rPr>
        <w:t xml:space="preserve"> використовувати шаблонний клас </w:t>
      </w:r>
      <w:proofErr w:type="spellStart"/>
      <w:r w:rsidRPr="00B8591A">
        <w:rPr>
          <w:rFonts w:ascii="Times New Roman" w:hAnsi="Times New Roman" w:cs="Times New Roman"/>
          <w:bCs/>
          <w:iCs/>
          <w:sz w:val="28"/>
          <w:szCs w:val="28"/>
          <w:lang w:val="uk-UA"/>
        </w:rPr>
        <w:t>ContactList</w:t>
      </w:r>
      <w:proofErr w:type="spellEnd"/>
      <w:r w:rsidRPr="00B8591A">
        <w:rPr>
          <w:rFonts w:ascii="Times New Roman" w:hAnsi="Times New Roman" w:cs="Times New Roman"/>
          <w:bCs/>
          <w:iCs/>
          <w:sz w:val="28"/>
          <w:szCs w:val="28"/>
          <w:lang w:val="uk-UA"/>
        </w:rPr>
        <w:t xml:space="preserve"> для зберігання контактів будь-якого типу. Також, забезпечте, щоб клас </w:t>
      </w:r>
      <w:proofErr w:type="spellStart"/>
      <w:r w:rsidRPr="00B8591A">
        <w:rPr>
          <w:rFonts w:ascii="Times New Roman" w:hAnsi="Times New Roman" w:cs="Times New Roman"/>
          <w:bCs/>
          <w:iCs/>
          <w:sz w:val="28"/>
          <w:szCs w:val="28"/>
          <w:lang w:val="uk-UA"/>
        </w:rPr>
        <w:t>Contact</w:t>
      </w:r>
      <w:proofErr w:type="spellEnd"/>
      <w:r w:rsidRPr="00B8591A">
        <w:rPr>
          <w:rFonts w:ascii="Times New Roman" w:hAnsi="Times New Roman" w:cs="Times New Roman"/>
          <w:bCs/>
          <w:iCs/>
          <w:sz w:val="28"/>
          <w:szCs w:val="28"/>
          <w:lang w:val="uk-UA"/>
        </w:rPr>
        <w:t xml:space="preserve"> мав методи доступу до своїх полів (ім'я, прізвище, номер телефону).</w:t>
      </w:r>
    </w:p>
    <w:p w14:paraId="53996342" w14:textId="77777777" w:rsidR="00B8591A" w:rsidRDefault="00B8591A" w:rsidP="002F2084">
      <w:pPr>
        <w:spacing w:after="0"/>
        <w:ind w:firstLine="426"/>
        <w:jc w:val="both"/>
        <w:rPr>
          <w:rFonts w:ascii="Times New Roman" w:hAnsi="Times New Roman" w:cs="Times New Roman"/>
          <w:bCs/>
          <w:iCs/>
          <w:sz w:val="28"/>
          <w:szCs w:val="28"/>
          <w:lang w:val="uk-UA"/>
        </w:rPr>
      </w:pPr>
    </w:p>
    <w:p w14:paraId="1002B31C" w14:textId="68B47B7E" w:rsidR="00B8591A" w:rsidRPr="00B8591A" w:rsidRDefault="00B8591A" w:rsidP="002F2084">
      <w:pPr>
        <w:spacing w:after="0"/>
        <w:ind w:firstLine="426"/>
        <w:jc w:val="both"/>
        <w:rPr>
          <w:rFonts w:ascii="Times New Roman" w:hAnsi="Times New Roman" w:cs="Times New Roman"/>
          <w:b/>
          <w:iCs/>
          <w:sz w:val="28"/>
          <w:szCs w:val="28"/>
          <w:lang w:val="uk-UA"/>
        </w:rPr>
      </w:pPr>
      <w:r w:rsidRPr="00B8591A">
        <w:rPr>
          <w:rFonts w:ascii="Times New Roman" w:hAnsi="Times New Roman" w:cs="Times New Roman"/>
          <w:b/>
          <w:iCs/>
          <w:sz w:val="28"/>
          <w:szCs w:val="28"/>
          <w:lang w:val="uk-UA"/>
        </w:rPr>
        <w:t>Варіант 16</w:t>
      </w:r>
    </w:p>
    <w:p w14:paraId="10452C86"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програму для керування домашнім інвентарем. Кожен предмет має містити назву, опис та кількість. Необхідно створити клас </w:t>
      </w:r>
      <w:proofErr w:type="spellStart"/>
      <w:r w:rsidRPr="00B8591A">
        <w:rPr>
          <w:rFonts w:ascii="Times New Roman" w:hAnsi="Times New Roman" w:cs="Times New Roman"/>
          <w:bCs/>
          <w:iCs/>
          <w:sz w:val="28"/>
          <w:szCs w:val="28"/>
          <w:lang w:val="uk-UA"/>
        </w:rPr>
        <w:t>Item</w:t>
      </w:r>
      <w:proofErr w:type="spellEnd"/>
      <w:r w:rsidRPr="00B8591A">
        <w:rPr>
          <w:rFonts w:ascii="Times New Roman" w:hAnsi="Times New Roman" w:cs="Times New Roman"/>
          <w:bCs/>
          <w:iCs/>
          <w:sz w:val="28"/>
          <w:szCs w:val="28"/>
          <w:lang w:val="uk-UA"/>
        </w:rPr>
        <w:t>, який містить ці дані.</w:t>
      </w:r>
    </w:p>
    <w:p w14:paraId="03035B57"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Крім того, створіть шаблонний клас </w:t>
      </w:r>
      <w:proofErr w:type="spellStart"/>
      <w:r w:rsidRPr="00B8591A">
        <w:rPr>
          <w:rFonts w:ascii="Times New Roman" w:hAnsi="Times New Roman" w:cs="Times New Roman"/>
          <w:bCs/>
          <w:iCs/>
          <w:sz w:val="28"/>
          <w:szCs w:val="28"/>
          <w:lang w:val="uk-UA"/>
        </w:rPr>
        <w:t>Inventory</w:t>
      </w:r>
      <w:proofErr w:type="spellEnd"/>
      <w:r w:rsidRPr="00B8591A">
        <w:rPr>
          <w:rFonts w:ascii="Times New Roman" w:hAnsi="Times New Roman" w:cs="Times New Roman"/>
          <w:bCs/>
          <w:iCs/>
          <w:sz w:val="28"/>
          <w:szCs w:val="28"/>
          <w:lang w:val="uk-UA"/>
        </w:rPr>
        <w:t>, який представляє колекцію предметів. Цей клас має методи для додавання предмету, видалення предмету за назвою, виведення списку всіх предметів та пошуку предметів за описом.</w:t>
      </w:r>
    </w:p>
    <w:p w14:paraId="02885076"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Забезпечте універсальність класу </w:t>
      </w:r>
      <w:proofErr w:type="spellStart"/>
      <w:r w:rsidRPr="00B8591A">
        <w:rPr>
          <w:rFonts w:ascii="Times New Roman" w:hAnsi="Times New Roman" w:cs="Times New Roman"/>
          <w:bCs/>
          <w:iCs/>
          <w:sz w:val="28"/>
          <w:szCs w:val="28"/>
          <w:lang w:val="uk-UA"/>
        </w:rPr>
        <w:t>Inventory</w:t>
      </w:r>
      <w:proofErr w:type="spellEnd"/>
      <w:r w:rsidRPr="00B8591A">
        <w:rPr>
          <w:rFonts w:ascii="Times New Roman" w:hAnsi="Times New Roman" w:cs="Times New Roman"/>
          <w:bCs/>
          <w:iCs/>
          <w:sz w:val="28"/>
          <w:szCs w:val="28"/>
          <w:lang w:val="uk-UA"/>
        </w:rPr>
        <w:t>, використовуючи шаблонний параметр для типу предмету. Це дозволить вам працювати з різними типами предметів (наприклад, побутові, електроніка, спортивні речі тощо).</w:t>
      </w:r>
    </w:p>
    <w:p w14:paraId="4910FCC5"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Для демонстрації роботи програми:</w:t>
      </w:r>
    </w:p>
    <w:p w14:paraId="3155B6EF" w14:textId="7BACF047"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об'єкт </w:t>
      </w:r>
      <w:proofErr w:type="spellStart"/>
      <w:r w:rsidRPr="00B8591A">
        <w:rPr>
          <w:rFonts w:ascii="Times New Roman" w:hAnsi="Times New Roman" w:cs="Times New Roman"/>
          <w:bCs/>
          <w:iCs/>
          <w:sz w:val="28"/>
          <w:szCs w:val="28"/>
          <w:lang w:val="uk-UA"/>
        </w:rPr>
        <w:t>Inventory</w:t>
      </w:r>
      <w:proofErr w:type="spellEnd"/>
      <w:r w:rsidRPr="00B8591A">
        <w:rPr>
          <w:rFonts w:ascii="Times New Roman" w:hAnsi="Times New Roman" w:cs="Times New Roman"/>
          <w:bCs/>
          <w:iCs/>
          <w:sz w:val="28"/>
          <w:szCs w:val="28"/>
          <w:lang w:val="uk-UA"/>
        </w:rPr>
        <w:t xml:space="preserve"> для зберігання предметів.</w:t>
      </w:r>
    </w:p>
    <w:p w14:paraId="4057CC69" w14:textId="2D4F01A6"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Додайте до інвентаря кілька предметів різних типів, наприклад, побутових, електроніки, спортивних речей тощо.</w:t>
      </w:r>
    </w:p>
    <w:p w14:paraId="0349ACF8" w14:textId="2577D512"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Виведіть на екран список всіх предметів у інвентарі.</w:t>
      </w:r>
    </w:p>
    <w:p w14:paraId="3C7D4AE2" w14:textId="434134C7"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Знайдіть та виведіть на екран усі предмети з певним описом.</w:t>
      </w:r>
    </w:p>
    <w:p w14:paraId="2DAEA110" w14:textId="01173CAB"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Видаліть з інвентаря предмет за назвою.</w:t>
      </w:r>
    </w:p>
    <w:p w14:paraId="1F65AEF1" w14:textId="5BBF9C40" w:rsidR="00B8591A" w:rsidRPr="00B8591A" w:rsidRDefault="00B8591A" w:rsidP="002009B6">
      <w:pPr>
        <w:pStyle w:val="a6"/>
        <w:numPr>
          <w:ilvl w:val="0"/>
          <w:numId w:val="16"/>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Знову виведіть на екран оновлений список предметів у інвентарі.</w:t>
      </w:r>
    </w:p>
    <w:p w14:paraId="697D0654" w14:textId="1AF51C02" w:rsid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Не </w:t>
      </w:r>
      <w:proofErr w:type="spellStart"/>
      <w:r w:rsidRPr="00B8591A">
        <w:rPr>
          <w:rFonts w:ascii="Times New Roman" w:hAnsi="Times New Roman" w:cs="Times New Roman"/>
          <w:bCs/>
          <w:iCs/>
          <w:sz w:val="28"/>
          <w:szCs w:val="28"/>
          <w:lang w:val="uk-UA"/>
        </w:rPr>
        <w:t>забудьте</w:t>
      </w:r>
      <w:proofErr w:type="spellEnd"/>
      <w:r w:rsidRPr="00B8591A">
        <w:rPr>
          <w:rFonts w:ascii="Times New Roman" w:hAnsi="Times New Roman" w:cs="Times New Roman"/>
          <w:bCs/>
          <w:iCs/>
          <w:sz w:val="28"/>
          <w:szCs w:val="28"/>
          <w:lang w:val="uk-UA"/>
        </w:rPr>
        <w:t xml:space="preserve"> використовувати шаблонний клас </w:t>
      </w:r>
      <w:proofErr w:type="spellStart"/>
      <w:r w:rsidRPr="00B8591A">
        <w:rPr>
          <w:rFonts w:ascii="Times New Roman" w:hAnsi="Times New Roman" w:cs="Times New Roman"/>
          <w:bCs/>
          <w:iCs/>
          <w:sz w:val="28"/>
          <w:szCs w:val="28"/>
          <w:lang w:val="uk-UA"/>
        </w:rPr>
        <w:t>Inventory</w:t>
      </w:r>
      <w:proofErr w:type="spellEnd"/>
      <w:r w:rsidRPr="00B8591A">
        <w:rPr>
          <w:rFonts w:ascii="Times New Roman" w:hAnsi="Times New Roman" w:cs="Times New Roman"/>
          <w:bCs/>
          <w:iCs/>
          <w:sz w:val="28"/>
          <w:szCs w:val="28"/>
          <w:lang w:val="uk-UA"/>
        </w:rPr>
        <w:t xml:space="preserve"> для зберігання предметів будь-якого типу. Також, забезпечте, щоб клас </w:t>
      </w:r>
      <w:proofErr w:type="spellStart"/>
      <w:r w:rsidRPr="00B8591A">
        <w:rPr>
          <w:rFonts w:ascii="Times New Roman" w:hAnsi="Times New Roman" w:cs="Times New Roman"/>
          <w:bCs/>
          <w:iCs/>
          <w:sz w:val="28"/>
          <w:szCs w:val="28"/>
          <w:lang w:val="uk-UA"/>
        </w:rPr>
        <w:t>Item</w:t>
      </w:r>
      <w:proofErr w:type="spellEnd"/>
      <w:r w:rsidRPr="00B8591A">
        <w:rPr>
          <w:rFonts w:ascii="Times New Roman" w:hAnsi="Times New Roman" w:cs="Times New Roman"/>
          <w:bCs/>
          <w:iCs/>
          <w:sz w:val="28"/>
          <w:szCs w:val="28"/>
          <w:lang w:val="uk-UA"/>
        </w:rPr>
        <w:t xml:space="preserve"> мав методи доступу до своїх полів (назва, опис, кількість).</w:t>
      </w:r>
    </w:p>
    <w:p w14:paraId="3FC38BC9" w14:textId="77777777" w:rsidR="00B8591A" w:rsidRDefault="00B8591A" w:rsidP="002F2084">
      <w:pPr>
        <w:spacing w:after="0"/>
        <w:ind w:firstLine="426"/>
        <w:jc w:val="both"/>
        <w:rPr>
          <w:rFonts w:ascii="Times New Roman" w:hAnsi="Times New Roman" w:cs="Times New Roman"/>
          <w:bCs/>
          <w:iCs/>
          <w:sz w:val="28"/>
          <w:szCs w:val="28"/>
          <w:lang w:val="uk-UA"/>
        </w:rPr>
      </w:pPr>
    </w:p>
    <w:p w14:paraId="7D0BECBD" w14:textId="2A9C7669" w:rsidR="00B8591A" w:rsidRPr="00B8591A" w:rsidRDefault="00B8591A" w:rsidP="002F2084">
      <w:pPr>
        <w:spacing w:after="0"/>
        <w:ind w:firstLine="426"/>
        <w:jc w:val="both"/>
        <w:rPr>
          <w:rFonts w:ascii="Times New Roman" w:hAnsi="Times New Roman" w:cs="Times New Roman"/>
          <w:b/>
          <w:iCs/>
          <w:sz w:val="28"/>
          <w:szCs w:val="28"/>
          <w:lang w:val="uk-UA"/>
        </w:rPr>
      </w:pPr>
      <w:r w:rsidRPr="00B8591A">
        <w:rPr>
          <w:rFonts w:ascii="Times New Roman" w:hAnsi="Times New Roman" w:cs="Times New Roman"/>
          <w:b/>
          <w:iCs/>
          <w:sz w:val="28"/>
          <w:szCs w:val="28"/>
          <w:lang w:val="uk-UA"/>
        </w:rPr>
        <w:t>Варіант 17</w:t>
      </w:r>
    </w:p>
    <w:p w14:paraId="129BBFC5"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програму для керування списком подій. Кожна подія має містити назву, дату та час проведення. Необхідно створити клас </w:t>
      </w:r>
      <w:proofErr w:type="spellStart"/>
      <w:r w:rsidRPr="00B8591A">
        <w:rPr>
          <w:rFonts w:ascii="Times New Roman" w:hAnsi="Times New Roman" w:cs="Times New Roman"/>
          <w:bCs/>
          <w:iCs/>
          <w:sz w:val="28"/>
          <w:szCs w:val="28"/>
          <w:lang w:val="uk-UA"/>
        </w:rPr>
        <w:t>Event</w:t>
      </w:r>
      <w:proofErr w:type="spellEnd"/>
      <w:r w:rsidRPr="00B8591A">
        <w:rPr>
          <w:rFonts w:ascii="Times New Roman" w:hAnsi="Times New Roman" w:cs="Times New Roman"/>
          <w:bCs/>
          <w:iCs/>
          <w:sz w:val="28"/>
          <w:szCs w:val="28"/>
          <w:lang w:val="uk-UA"/>
        </w:rPr>
        <w:t>, який містить ці дані.</w:t>
      </w:r>
    </w:p>
    <w:p w14:paraId="5849769B"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lastRenderedPageBreak/>
        <w:t xml:space="preserve">Крім того, створіть шаблонний клас </w:t>
      </w:r>
      <w:proofErr w:type="spellStart"/>
      <w:r w:rsidRPr="00B8591A">
        <w:rPr>
          <w:rFonts w:ascii="Times New Roman" w:hAnsi="Times New Roman" w:cs="Times New Roman"/>
          <w:bCs/>
          <w:iCs/>
          <w:sz w:val="28"/>
          <w:szCs w:val="28"/>
          <w:lang w:val="uk-UA"/>
        </w:rPr>
        <w:t>EventManager</w:t>
      </w:r>
      <w:proofErr w:type="spellEnd"/>
      <w:r w:rsidRPr="00B8591A">
        <w:rPr>
          <w:rFonts w:ascii="Times New Roman" w:hAnsi="Times New Roman" w:cs="Times New Roman"/>
          <w:bCs/>
          <w:iCs/>
          <w:sz w:val="28"/>
          <w:szCs w:val="28"/>
          <w:lang w:val="uk-UA"/>
        </w:rPr>
        <w:t>, який дозволить додавати події, видаляти події за назвою, виводити список всіх подій та шукати події за датою.</w:t>
      </w:r>
    </w:p>
    <w:p w14:paraId="6AC0642A"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Забезпечте універсальність класу </w:t>
      </w:r>
      <w:proofErr w:type="spellStart"/>
      <w:r w:rsidRPr="00B8591A">
        <w:rPr>
          <w:rFonts w:ascii="Times New Roman" w:hAnsi="Times New Roman" w:cs="Times New Roman"/>
          <w:bCs/>
          <w:iCs/>
          <w:sz w:val="28"/>
          <w:szCs w:val="28"/>
          <w:lang w:val="uk-UA"/>
        </w:rPr>
        <w:t>EventManager</w:t>
      </w:r>
      <w:proofErr w:type="spellEnd"/>
      <w:r w:rsidRPr="00B8591A">
        <w:rPr>
          <w:rFonts w:ascii="Times New Roman" w:hAnsi="Times New Roman" w:cs="Times New Roman"/>
          <w:bCs/>
          <w:iCs/>
          <w:sz w:val="28"/>
          <w:szCs w:val="28"/>
          <w:lang w:val="uk-UA"/>
        </w:rPr>
        <w:t>, використовуючи шаблонний параметр для типу події. Це дозволить вам працювати з різними типами подій (наприклад, зустрічі, конференції, виставки тощо).</w:t>
      </w:r>
    </w:p>
    <w:p w14:paraId="40DB34F1"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Для демонстрації роботи програми:</w:t>
      </w:r>
    </w:p>
    <w:p w14:paraId="4E31DB73" w14:textId="70411DEB" w:rsidR="00B8591A" w:rsidRPr="00B8591A" w:rsidRDefault="00B8591A" w:rsidP="002009B6">
      <w:pPr>
        <w:pStyle w:val="a6"/>
        <w:numPr>
          <w:ilvl w:val="0"/>
          <w:numId w:val="17"/>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об'єкт </w:t>
      </w:r>
      <w:proofErr w:type="spellStart"/>
      <w:r w:rsidRPr="00B8591A">
        <w:rPr>
          <w:rFonts w:ascii="Times New Roman" w:hAnsi="Times New Roman" w:cs="Times New Roman"/>
          <w:bCs/>
          <w:iCs/>
          <w:sz w:val="28"/>
          <w:szCs w:val="28"/>
          <w:lang w:val="uk-UA"/>
        </w:rPr>
        <w:t>EventManager</w:t>
      </w:r>
      <w:proofErr w:type="spellEnd"/>
      <w:r w:rsidRPr="00B8591A">
        <w:rPr>
          <w:rFonts w:ascii="Times New Roman" w:hAnsi="Times New Roman" w:cs="Times New Roman"/>
          <w:bCs/>
          <w:iCs/>
          <w:sz w:val="28"/>
          <w:szCs w:val="28"/>
          <w:lang w:val="uk-UA"/>
        </w:rPr>
        <w:t xml:space="preserve"> для керування списком подій.</w:t>
      </w:r>
    </w:p>
    <w:p w14:paraId="69BC9913" w14:textId="10D98E6B" w:rsidR="00B8591A" w:rsidRPr="00B8591A" w:rsidRDefault="00B8591A" w:rsidP="002009B6">
      <w:pPr>
        <w:pStyle w:val="a6"/>
        <w:numPr>
          <w:ilvl w:val="0"/>
          <w:numId w:val="17"/>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Додайте до списку кілька подій різних типів, наприклад, зустрічі, конференції, виставки тощо.</w:t>
      </w:r>
    </w:p>
    <w:p w14:paraId="034966FE" w14:textId="5D34F118" w:rsidR="00B8591A" w:rsidRPr="00B8591A" w:rsidRDefault="00B8591A" w:rsidP="002009B6">
      <w:pPr>
        <w:pStyle w:val="a6"/>
        <w:numPr>
          <w:ilvl w:val="0"/>
          <w:numId w:val="17"/>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Виведіть на екран список всіх подій.</w:t>
      </w:r>
    </w:p>
    <w:p w14:paraId="3200BFC4" w14:textId="5239FA09" w:rsidR="00B8591A" w:rsidRPr="00B8591A" w:rsidRDefault="00B8591A" w:rsidP="002009B6">
      <w:pPr>
        <w:pStyle w:val="a6"/>
        <w:numPr>
          <w:ilvl w:val="0"/>
          <w:numId w:val="17"/>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Знайдіть та виведіть на екран усі події, що відбудуться в певну дату.</w:t>
      </w:r>
    </w:p>
    <w:p w14:paraId="61C9A376" w14:textId="7BF92CF1" w:rsidR="00B8591A" w:rsidRPr="00B8591A" w:rsidRDefault="00B8591A" w:rsidP="002009B6">
      <w:pPr>
        <w:pStyle w:val="a6"/>
        <w:numPr>
          <w:ilvl w:val="0"/>
          <w:numId w:val="17"/>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Видаліть зі списку подію за назвою.</w:t>
      </w:r>
    </w:p>
    <w:p w14:paraId="0F90CDDF"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Знову виведіть на екран оновлений список подій.</w:t>
      </w:r>
    </w:p>
    <w:p w14:paraId="30764C96" w14:textId="41369BFC" w:rsid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Не </w:t>
      </w:r>
      <w:proofErr w:type="spellStart"/>
      <w:r w:rsidRPr="00B8591A">
        <w:rPr>
          <w:rFonts w:ascii="Times New Roman" w:hAnsi="Times New Roman" w:cs="Times New Roman"/>
          <w:bCs/>
          <w:iCs/>
          <w:sz w:val="28"/>
          <w:szCs w:val="28"/>
          <w:lang w:val="uk-UA"/>
        </w:rPr>
        <w:t>забудьте</w:t>
      </w:r>
      <w:proofErr w:type="spellEnd"/>
      <w:r w:rsidRPr="00B8591A">
        <w:rPr>
          <w:rFonts w:ascii="Times New Roman" w:hAnsi="Times New Roman" w:cs="Times New Roman"/>
          <w:bCs/>
          <w:iCs/>
          <w:sz w:val="28"/>
          <w:szCs w:val="28"/>
          <w:lang w:val="uk-UA"/>
        </w:rPr>
        <w:t xml:space="preserve"> використовувати шаблонний клас </w:t>
      </w:r>
      <w:proofErr w:type="spellStart"/>
      <w:r w:rsidRPr="00B8591A">
        <w:rPr>
          <w:rFonts w:ascii="Times New Roman" w:hAnsi="Times New Roman" w:cs="Times New Roman"/>
          <w:bCs/>
          <w:iCs/>
          <w:sz w:val="28"/>
          <w:szCs w:val="28"/>
          <w:lang w:val="uk-UA"/>
        </w:rPr>
        <w:t>EventManager</w:t>
      </w:r>
      <w:proofErr w:type="spellEnd"/>
      <w:r w:rsidRPr="00B8591A">
        <w:rPr>
          <w:rFonts w:ascii="Times New Roman" w:hAnsi="Times New Roman" w:cs="Times New Roman"/>
          <w:bCs/>
          <w:iCs/>
          <w:sz w:val="28"/>
          <w:szCs w:val="28"/>
          <w:lang w:val="uk-UA"/>
        </w:rPr>
        <w:t xml:space="preserve"> для керування подіями будь-якого типу. Також, забезпечте, щоб клас </w:t>
      </w:r>
      <w:proofErr w:type="spellStart"/>
      <w:r w:rsidRPr="00B8591A">
        <w:rPr>
          <w:rFonts w:ascii="Times New Roman" w:hAnsi="Times New Roman" w:cs="Times New Roman"/>
          <w:bCs/>
          <w:iCs/>
          <w:sz w:val="28"/>
          <w:szCs w:val="28"/>
          <w:lang w:val="uk-UA"/>
        </w:rPr>
        <w:t>Event</w:t>
      </w:r>
      <w:proofErr w:type="spellEnd"/>
      <w:r w:rsidRPr="00B8591A">
        <w:rPr>
          <w:rFonts w:ascii="Times New Roman" w:hAnsi="Times New Roman" w:cs="Times New Roman"/>
          <w:bCs/>
          <w:iCs/>
          <w:sz w:val="28"/>
          <w:szCs w:val="28"/>
          <w:lang w:val="uk-UA"/>
        </w:rPr>
        <w:t xml:space="preserve"> мав методи доступу до своїх полів (назва, дата, час проведення).</w:t>
      </w:r>
    </w:p>
    <w:p w14:paraId="02A70A99" w14:textId="77777777" w:rsidR="00B8591A" w:rsidRDefault="00B8591A" w:rsidP="002F2084">
      <w:pPr>
        <w:spacing w:after="0"/>
        <w:ind w:firstLine="426"/>
        <w:jc w:val="both"/>
        <w:rPr>
          <w:rFonts w:ascii="Times New Roman" w:hAnsi="Times New Roman" w:cs="Times New Roman"/>
          <w:bCs/>
          <w:iCs/>
          <w:sz w:val="28"/>
          <w:szCs w:val="28"/>
          <w:lang w:val="uk-UA"/>
        </w:rPr>
      </w:pPr>
    </w:p>
    <w:p w14:paraId="77383DC4" w14:textId="49F9B947" w:rsidR="00B8591A" w:rsidRPr="00B8591A" w:rsidRDefault="00B8591A" w:rsidP="002F2084">
      <w:pPr>
        <w:spacing w:after="0"/>
        <w:ind w:firstLine="426"/>
        <w:jc w:val="both"/>
        <w:rPr>
          <w:rFonts w:ascii="Times New Roman" w:hAnsi="Times New Roman" w:cs="Times New Roman"/>
          <w:b/>
          <w:iCs/>
          <w:sz w:val="28"/>
          <w:szCs w:val="28"/>
          <w:lang w:val="uk-UA"/>
        </w:rPr>
      </w:pPr>
      <w:r w:rsidRPr="00B8591A">
        <w:rPr>
          <w:rFonts w:ascii="Times New Roman" w:hAnsi="Times New Roman" w:cs="Times New Roman"/>
          <w:b/>
          <w:iCs/>
          <w:sz w:val="28"/>
          <w:szCs w:val="28"/>
          <w:lang w:val="uk-UA"/>
        </w:rPr>
        <w:t>Варіант 18</w:t>
      </w:r>
    </w:p>
    <w:p w14:paraId="24FE1AE0"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програму для керування списком задач. Кожна задача має містити опис, пріоритет та статус (виконано/не виконано). Необхідно створити клас </w:t>
      </w:r>
      <w:proofErr w:type="spellStart"/>
      <w:r w:rsidRPr="00B8591A">
        <w:rPr>
          <w:rFonts w:ascii="Times New Roman" w:hAnsi="Times New Roman" w:cs="Times New Roman"/>
          <w:bCs/>
          <w:iCs/>
          <w:sz w:val="28"/>
          <w:szCs w:val="28"/>
          <w:lang w:val="uk-UA"/>
        </w:rPr>
        <w:t>Task</w:t>
      </w:r>
      <w:proofErr w:type="spellEnd"/>
      <w:r w:rsidRPr="00B8591A">
        <w:rPr>
          <w:rFonts w:ascii="Times New Roman" w:hAnsi="Times New Roman" w:cs="Times New Roman"/>
          <w:bCs/>
          <w:iCs/>
          <w:sz w:val="28"/>
          <w:szCs w:val="28"/>
          <w:lang w:val="uk-UA"/>
        </w:rPr>
        <w:t>, який містить ці дані.</w:t>
      </w:r>
    </w:p>
    <w:p w14:paraId="65BFA43C"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Крім того, створіть шаблонний клас </w:t>
      </w:r>
      <w:proofErr w:type="spellStart"/>
      <w:r w:rsidRPr="00B8591A">
        <w:rPr>
          <w:rFonts w:ascii="Times New Roman" w:hAnsi="Times New Roman" w:cs="Times New Roman"/>
          <w:bCs/>
          <w:iCs/>
          <w:sz w:val="28"/>
          <w:szCs w:val="28"/>
          <w:lang w:val="uk-UA"/>
        </w:rPr>
        <w:t>TaskManager</w:t>
      </w:r>
      <w:proofErr w:type="spellEnd"/>
      <w:r w:rsidRPr="00B8591A">
        <w:rPr>
          <w:rFonts w:ascii="Times New Roman" w:hAnsi="Times New Roman" w:cs="Times New Roman"/>
          <w:bCs/>
          <w:iCs/>
          <w:sz w:val="28"/>
          <w:szCs w:val="28"/>
          <w:lang w:val="uk-UA"/>
        </w:rPr>
        <w:t>, який дозволить додавати задачі, видаляти задачі за описом, виводити список всіх задач та змінювати статус задачі.</w:t>
      </w:r>
    </w:p>
    <w:p w14:paraId="6CA0F157"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Забезпечте універсальність класу </w:t>
      </w:r>
      <w:proofErr w:type="spellStart"/>
      <w:r w:rsidRPr="00B8591A">
        <w:rPr>
          <w:rFonts w:ascii="Times New Roman" w:hAnsi="Times New Roman" w:cs="Times New Roman"/>
          <w:bCs/>
          <w:iCs/>
          <w:sz w:val="28"/>
          <w:szCs w:val="28"/>
          <w:lang w:val="uk-UA"/>
        </w:rPr>
        <w:t>TaskManager</w:t>
      </w:r>
      <w:proofErr w:type="spellEnd"/>
      <w:r w:rsidRPr="00B8591A">
        <w:rPr>
          <w:rFonts w:ascii="Times New Roman" w:hAnsi="Times New Roman" w:cs="Times New Roman"/>
          <w:bCs/>
          <w:iCs/>
          <w:sz w:val="28"/>
          <w:szCs w:val="28"/>
          <w:lang w:val="uk-UA"/>
        </w:rPr>
        <w:t>, використовуючи шаблонний параметр для типу задачі. Це дозволить вам працювати з різними типами задач (наприклад, робочі завдання, домашні обов'язки, особисті цілі тощо).</w:t>
      </w:r>
    </w:p>
    <w:p w14:paraId="39C6119A"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Для демонстрації роботи програми:</w:t>
      </w:r>
    </w:p>
    <w:p w14:paraId="13005C7D" w14:textId="2B4C2ECA"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об'єкт </w:t>
      </w:r>
      <w:proofErr w:type="spellStart"/>
      <w:r w:rsidRPr="00B8591A">
        <w:rPr>
          <w:rFonts w:ascii="Times New Roman" w:hAnsi="Times New Roman" w:cs="Times New Roman"/>
          <w:bCs/>
          <w:iCs/>
          <w:sz w:val="28"/>
          <w:szCs w:val="28"/>
          <w:lang w:val="uk-UA"/>
        </w:rPr>
        <w:t>TaskManager</w:t>
      </w:r>
      <w:proofErr w:type="spellEnd"/>
      <w:r w:rsidRPr="00B8591A">
        <w:rPr>
          <w:rFonts w:ascii="Times New Roman" w:hAnsi="Times New Roman" w:cs="Times New Roman"/>
          <w:bCs/>
          <w:iCs/>
          <w:sz w:val="28"/>
          <w:szCs w:val="28"/>
          <w:lang w:val="uk-UA"/>
        </w:rPr>
        <w:t xml:space="preserve"> для керування списком задач.</w:t>
      </w:r>
    </w:p>
    <w:p w14:paraId="0FE8D498" w14:textId="7F443BF4"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Додайте до списку кілька задач різних типів, наприклад, робочі завдання, домашні обов'язки, особисті цілі тощо.</w:t>
      </w:r>
    </w:p>
    <w:p w14:paraId="723092FF" w14:textId="130EC78C"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Виведіть на екран список всіх задач.</w:t>
      </w:r>
    </w:p>
    <w:p w14:paraId="4C84414A" w14:textId="0F1EA658"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Змініть статус певної задачі на "виконано".</w:t>
      </w:r>
    </w:p>
    <w:p w14:paraId="08C98914" w14:textId="5EAD12D1"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Видаліть зі списку задачу за описом.</w:t>
      </w:r>
    </w:p>
    <w:p w14:paraId="369C8BE6" w14:textId="6350C31A" w:rsidR="00B8591A" w:rsidRPr="00B8591A" w:rsidRDefault="00B8591A" w:rsidP="002009B6">
      <w:pPr>
        <w:pStyle w:val="a6"/>
        <w:numPr>
          <w:ilvl w:val="0"/>
          <w:numId w:val="18"/>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Знову виведіть на екран оновлений список задач.</w:t>
      </w:r>
    </w:p>
    <w:p w14:paraId="1B9828D8" w14:textId="2EAFC2E8" w:rsid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lastRenderedPageBreak/>
        <w:t xml:space="preserve">Не </w:t>
      </w:r>
      <w:proofErr w:type="spellStart"/>
      <w:r w:rsidRPr="00B8591A">
        <w:rPr>
          <w:rFonts w:ascii="Times New Roman" w:hAnsi="Times New Roman" w:cs="Times New Roman"/>
          <w:bCs/>
          <w:iCs/>
          <w:sz w:val="28"/>
          <w:szCs w:val="28"/>
          <w:lang w:val="uk-UA"/>
        </w:rPr>
        <w:t>забудьте</w:t>
      </w:r>
      <w:proofErr w:type="spellEnd"/>
      <w:r w:rsidRPr="00B8591A">
        <w:rPr>
          <w:rFonts w:ascii="Times New Roman" w:hAnsi="Times New Roman" w:cs="Times New Roman"/>
          <w:bCs/>
          <w:iCs/>
          <w:sz w:val="28"/>
          <w:szCs w:val="28"/>
          <w:lang w:val="uk-UA"/>
        </w:rPr>
        <w:t xml:space="preserve"> використовувати шаблонний клас </w:t>
      </w:r>
      <w:proofErr w:type="spellStart"/>
      <w:r w:rsidRPr="00B8591A">
        <w:rPr>
          <w:rFonts w:ascii="Times New Roman" w:hAnsi="Times New Roman" w:cs="Times New Roman"/>
          <w:bCs/>
          <w:iCs/>
          <w:sz w:val="28"/>
          <w:szCs w:val="28"/>
          <w:lang w:val="uk-UA"/>
        </w:rPr>
        <w:t>TaskManager</w:t>
      </w:r>
      <w:proofErr w:type="spellEnd"/>
      <w:r w:rsidRPr="00B8591A">
        <w:rPr>
          <w:rFonts w:ascii="Times New Roman" w:hAnsi="Times New Roman" w:cs="Times New Roman"/>
          <w:bCs/>
          <w:iCs/>
          <w:sz w:val="28"/>
          <w:szCs w:val="28"/>
          <w:lang w:val="uk-UA"/>
        </w:rPr>
        <w:t xml:space="preserve"> для керування задачами будь-якого типу. Також, забезпечте, щоб клас </w:t>
      </w:r>
      <w:proofErr w:type="spellStart"/>
      <w:r w:rsidRPr="00B8591A">
        <w:rPr>
          <w:rFonts w:ascii="Times New Roman" w:hAnsi="Times New Roman" w:cs="Times New Roman"/>
          <w:bCs/>
          <w:iCs/>
          <w:sz w:val="28"/>
          <w:szCs w:val="28"/>
          <w:lang w:val="uk-UA"/>
        </w:rPr>
        <w:t>Task</w:t>
      </w:r>
      <w:proofErr w:type="spellEnd"/>
      <w:r w:rsidRPr="00B8591A">
        <w:rPr>
          <w:rFonts w:ascii="Times New Roman" w:hAnsi="Times New Roman" w:cs="Times New Roman"/>
          <w:bCs/>
          <w:iCs/>
          <w:sz w:val="28"/>
          <w:szCs w:val="28"/>
          <w:lang w:val="uk-UA"/>
        </w:rPr>
        <w:t xml:space="preserve"> мав методи доступу до своїх полів (опис, пріоритет, статус).</w:t>
      </w:r>
    </w:p>
    <w:p w14:paraId="76EE05FD" w14:textId="77777777" w:rsidR="00B8591A" w:rsidRDefault="00B8591A" w:rsidP="002F2084">
      <w:pPr>
        <w:spacing w:after="0"/>
        <w:ind w:firstLine="426"/>
        <w:jc w:val="both"/>
        <w:rPr>
          <w:rFonts w:ascii="Times New Roman" w:hAnsi="Times New Roman" w:cs="Times New Roman"/>
          <w:bCs/>
          <w:iCs/>
          <w:sz w:val="28"/>
          <w:szCs w:val="28"/>
          <w:lang w:val="uk-UA"/>
        </w:rPr>
      </w:pPr>
    </w:p>
    <w:p w14:paraId="61047786" w14:textId="4E180EA1" w:rsidR="00B8591A" w:rsidRPr="00B8591A" w:rsidRDefault="00B8591A" w:rsidP="002F2084">
      <w:pPr>
        <w:spacing w:after="0"/>
        <w:ind w:firstLine="426"/>
        <w:jc w:val="both"/>
        <w:rPr>
          <w:rFonts w:ascii="Times New Roman" w:hAnsi="Times New Roman" w:cs="Times New Roman"/>
          <w:b/>
          <w:iCs/>
          <w:sz w:val="28"/>
          <w:szCs w:val="28"/>
          <w:lang w:val="uk-UA"/>
        </w:rPr>
      </w:pPr>
      <w:r w:rsidRPr="00B8591A">
        <w:rPr>
          <w:rFonts w:ascii="Times New Roman" w:hAnsi="Times New Roman" w:cs="Times New Roman"/>
          <w:b/>
          <w:iCs/>
          <w:sz w:val="28"/>
          <w:szCs w:val="28"/>
          <w:lang w:val="uk-UA"/>
        </w:rPr>
        <w:t>Варіант 19</w:t>
      </w:r>
    </w:p>
    <w:p w14:paraId="68EDAAC8"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програму для керування списком покупок. Кожен товар має назву, кількість та ціну. Необхідно створити клас </w:t>
      </w:r>
      <w:proofErr w:type="spellStart"/>
      <w:r w:rsidRPr="00B8591A">
        <w:rPr>
          <w:rFonts w:ascii="Times New Roman" w:hAnsi="Times New Roman" w:cs="Times New Roman"/>
          <w:bCs/>
          <w:iCs/>
          <w:sz w:val="28"/>
          <w:szCs w:val="28"/>
          <w:lang w:val="uk-UA"/>
        </w:rPr>
        <w:t>Product</w:t>
      </w:r>
      <w:proofErr w:type="spellEnd"/>
      <w:r w:rsidRPr="00B8591A">
        <w:rPr>
          <w:rFonts w:ascii="Times New Roman" w:hAnsi="Times New Roman" w:cs="Times New Roman"/>
          <w:bCs/>
          <w:iCs/>
          <w:sz w:val="28"/>
          <w:szCs w:val="28"/>
          <w:lang w:val="uk-UA"/>
        </w:rPr>
        <w:t>, який містить ці дані.</w:t>
      </w:r>
    </w:p>
    <w:p w14:paraId="07213958"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Крім того, створіть шаблонний клас </w:t>
      </w:r>
      <w:proofErr w:type="spellStart"/>
      <w:r w:rsidRPr="00B8591A">
        <w:rPr>
          <w:rFonts w:ascii="Times New Roman" w:hAnsi="Times New Roman" w:cs="Times New Roman"/>
          <w:bCs/>
          <w:iCs/>
          <w:sz w:val="28"/>
          <w:szCs w:val="28"/>
          <w:lang w:val="uk-UA"/>
        </w:rPr>
        <w:t>ShoppingList</w:t>
      </w:r>
      <w:proofErr w:type="spellEnd"/>
      <w:r w:rsidRPr="00B8591A">
        <w:rPr>
          <w:rFonts w:ascii="Times New Roman" w:hAnsi="Times New Roman" w:cs="Times New Roman"/>
          <w:bCs/>
          <w:iCs/>
          <w:sz w:val="28"/>
          <w:szCs w:val="28"/>
          <w:lang w:val="uk-UA"/>
        </w:rPr>
        <w:t>, який дозволить додавати товари до списку покупок, видаляти товари за назвою, виводити список всіх товарів та обчислювати загальну суму покупки.</w:t>
      </w:r>
    </w:p>
    <w:p w14:paraId="70A1BEC2"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Забезпечте універсальність класу </w:t>
      </w:r>
      <w:proofErr w:type="spellStart"/>
      <w:r w:rsidRPr="00B8591A">
        <w:rPr>
          <w:rFonts w:ascii="Times New Roman" w:hAnsi="Times New Roman" w:cs="Times New Roman"/>
          <w:bCs/>
          <w:iCs/>
          <w:sz w:val="28"/>
          <w:szCs w:val="28"/>
          <w:lang w:val="uk-UA"/>
        </w:rPr>
        <w:t>ShoppingList</w:t>
      </w:r>
      <w:proofErr w:type="spellEnd"/>
      <w:r w:rsidRPr="00B8591A">
        <w:rPr>
          <w:rFonts w:ascii="Times New Roman" w:hAnsi="Times New Roman" w:cs="Times New Roman"/>
          <w:bCs/>
          <w:iCs/>
          <w:sz w:val="28"/>
          <w:szCs w:val="28"/>
          <w:lang w:val="uk-UA"/>
        </w:rPr>
        <w:t>, використовуючи шаблонний параметр для типу товару. Це дозволить вам працювати з різними типами товарів (наприклад, продукти харчування, одяг, електроніка тощо).</w:t>
      </w:r>
    </w:p>
    <w:p w14:paraId="531BE486" w14:textId="77777777" w:rsidR="00B8591A" w:rsidRP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Для демонстрації роботи програми:</w:t>
      </w:r>
    </w:p>
    <w:p w14:paraId="4EEFCB1D" w14:textId="5AB8027C"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Створіть об'єкт </w:t>
      </w:r>
      <w:proofErr w:type="spellStart"/>
      <w:r w:rsidRPr="00B8591A">
        <w:rPr>
          <w:rFonts w:ascii="Times New Roman" w:hAnsi="Times New Roman" w:cs="Times New Roman"/>
          <w:bCs/>
          <w:iCs/>
          <w:sz w:val="28"/>
          <w:szCs w:val="28"/>
          <w:lang w:val="uk-UA"/>
        </w:rPr>
        <w:t>ShoppingList</w:t>
      </w:r>
      <w:proofErr w:type="spellEnd"/>
      <w:r w:rsidRPr="00B8591A">
        <w:rPr>
          <w:rFonts w:ascii="Times New Roman" w:hAnsi="Times New Roman" w:cs="Times New Roman"/>
          <w:bCs/>
          <w:iCs/>
          <w:sz w:val="28"/>
          <w:szCs w:val="28"/>
          <w:lang w:val="uk-UA"/>
        </w:rPr>
        <w:t xml:space="preserve"> для керування списком покупок.</w:t>
      </w:r>
    </w:p>
    <w:p w14:paraId="605009CD" w14:textId="4FFC4D83"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Додайте до списку декілька товарів різних типів, наприклад, продукти харчування, одяг, електроніка тощо.</w:t>
      </w:r>
    </w:p>
    <w:p w14:paraId="7994D762" w14:textId="622C972C"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Виведіть на екран список всіх товарів.</w:t>
      </w:r>
    </w:p>
    <w:p w14:paraId="5E17C99A" w14:textId="61F4B312"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Видаліть зі списку товар за назвою.</w:t>
      </w:r>
    </w:p>
    <w:p w14:paraId="519E14A7" w14:textId="7B20C19A"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Знову виведіть на екран оновлений список товарів.</w:t>
      </w:r>
    </w:p>
    <w:p w14:paraId="388B203D" w14:textId="5751E6E9" w:rsidR="00B8591A" w:rsidRPr="00B8591A" w:rsidRDefault="00B8591A" w:rsidP="002009B6">
      <w:pPr>
        <w:pStyle w:val="a6"/>
        <w:numPr>
          <w:ilvl w:val="0"/>
          <w:numId w:val="19"/>
        </w:numPr>
        <w:spacing w:after="0"/>
        <w:ind w:left="0"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Обчисліть загальну суму покупки і виведіть її на екран.</w:t>
      </w:r>
    </w:p>
    <w:p w14:paraId="79A3BAC5" w14:textId="4C608845" w:rsidR="00B8591A" w:rsidRDefault="00B8591A" w:rsidP="002F2084">
      <w:pPr>
        <w:spacing w:after="0"/>
        <w:ind w:firstLine="426"/>
        <w:jc w:val="both"/>
        <w:rPr>
          <w:rFonts w:ascii="Times New Roman" w:hAnsi="Times New Roman" w:cs="Times New Roman"/>
          <w:bCs/>
          <w:iCs/>
          <w:sz w:val="28"/>
          <w:szCs w:val="28"/>
          <w:lang w:val="uk-UA"/>
        </w:rPr>
      </w:pPr>
      <w:r w:rsidRPr="00B8591A">
        <w:rPr>
          <w:rFonts w:ascii="Times New Roman" w:hAnsi="Times New Roman" w:cs="Times New Roman"/>
          <w:bCs/>
          <w:iCs/>
          <w:sz w:val="28"/>
          <w:szCs w:val="28"/>
          <w:lang w:val="uk-UA"/>
        </w:rPr>
        <w:t xml:space="preserve">Не </w:t>
      </w:r>
      <w:proofErr w:type="spellStart"/>
      <w:r w:rsidRPr="00B8591A">
        <w:rPr>
          <w:rFonts w:ascii="Times New Roman" w:hAnsi="Times New Roman" w:cs="Times New Roman"/>
          <w:bCs/>
          <w:iCs/>
          <w:sz w:val="28"/>
          <w:szCs w:val="28"/>
          <w:lang w:val="uk-UA"/>
        </w:rPr>
        <w:t>забудьте</w:t>
      </w:r>
      <w:proofErr w:type="spellEnd"/>
      <w:r w:rsidRPr="00B8591A">
        <w:rPr>
          <w:rFonts w:ascii="Times New Roman" w:hAnsi="Times New Roman" w:cs="Times New Roman"/>
          <w:bCs/>
          <w:iCs/>
          <w:sz w:val="28"/>
          <w:szCs w:val="28"/>
          <w:lang w:val="uk-UA"/>
        </w:rPr>
        <w:t xml:space="preserve"> використовувати шаблонний клас </w:t>
      </w:r>
      <w:proofErr w:type="spellStart"/>
      <w:r w:rsidRPr="00B8591A">
        <w:rPr>
          <w:rFonts w:ascii="Times New Roman" w:hAnsi="Times New Roman" w:cs="Times New Roman"/>
          <w:bCs/>
          <w:iCs/>
          <w:sz w:val="28"/>
          <w:szCs w:val="28"/>
          <w:lang w:val="uk-UA"/>
        </w:rPr>
        <w:t>ShoppingList</w:t>
      </w:r>
      <w:proofErr w:type="spellEnd"/>
      <w:r w:rsidRPr="00B8591A">
        <w:rPr>
          <w:rFonts w:ascii="Times New Roman" w:hAnsi="Times New Roman" w:cs="Times New Roman"/>
          <w:bCs/>
          <w:iCs/>
          <w:sz w:val="28"/>
          <w:szCs w:val="28"/>
          <w:lang w:val="uk-UA"/>
        </w:rPr>
        <w:t xml:space="preserve"> для керування покупками будь-якого типу товару. Також, забезпечте, щоб клас </w:t>
      </w:r>
      <w:proofErr w:type="spellStart"/>
      <w:r w:rsidRPr="00B8591A">
        <w:rPr>
          <w:rFonts w:ascii="Times New Roman" w:hAnsi="Times New Roman" w:cs="Times New Roman"/>
          <w:bCs/>
          <w:iCs/>
          <w:sz w:val="28"/>
          <w:szCs w:val="28"/>
          <w:lang w:val="uk-UA"/>
        </w:rPr>
        <w:t>Product</w:t>
      </w:r>
      <w:proofErr w:type="spellEnd"/>
      <w:r w:rsidRPr="00B8591A">
        <w:rPr>
          <w:rFonts w:ascii="Times New Roman" w:hAnsi="Times New Roman" w:cs="Times New Roman"/>
          <w:bCs/>
          <w:iCs/>
          <w:sz w:val="28"/>
          <w:szCs w:val="28"/>
          <w:lang w:val="uk-UA"/>
        </w:rPr>
        <w:t xml:space="preserve"> мав методи доступу до своїх полів (назва, кількість, ціна).</w:t>
      </w:r>
    </w:p>
    <w:p w14:paraId="0B3F61CA" w14:textId="77777777" w:rsidR="00B8591A" w:rsidRDefault="00B8591A" w:rsidP="002F2084">
      <w:pPr>
        <w:spacing w:after="0"/>
        <w:ind w:firstLine="426"/>
        <w:jc w:val="both"/>
        <w:rPr>
          <w:rFonts w:ascii="Times New Roman" w:hAnsi="Times New Roman" w:cs="Times New Roman"/>
          <w:bCs/>
          <w:iCs/>
          <w:sz w:val="28"/>
          <w:szCs w:val="28"/>
          <w:lang w:val="uk-UA"/>
        </w:rPr>
      </w:pPr>
    </w:p>
    <w:p w14:paraId="5861B172" w14:textId="2B048346" w:rsidR="00B8591A" w:rsidRPr="002F2084" w:rsidRDefault="00B8591A" w:rsidP="002F2084">
      <w:pPr>
        <w:spacing w:after="0"/>
        <w:ind w:firstLine="426"/>
        <w:jc w:val="both"/>
        <w:rPr>
          <w:rFonts w:ascii="Times New Roman" w:hAnsi="Times New Roman" w:cs="Times New Roman"/>
          <w:b/>
          <w:iCs/>
          <w:sz w:val="28"/>
          <w:szCs w:val="28"/>
          <w:lang w:val="uk-UA"/>
        </w:rPr>
      </w:pPr>
      <w:r w:rsidRPr="002F2084">
        <w:rPr>
          <w:rFonts w:ascii="Times New Roman" w:hAnsi="Times New Roman" w:cs="Times New Roman"/>
          <w:b/>
          <w:iCs/>
          <w:sz w:val="28"/>
          <w:szCs w:val="28"/>
          <w:lang w:val="uk-UA"/>
        </w:rPr>
        <w:t>Варіант 20</w:t>
      </w:r>
    </w:p>
    <w:p w14:paraId="2FAD30E5" w14:textId="77777777" w:rsidR="002F2084" w:rsidRPr="002F2084" w:rsidRDefault="002F2084" w:rsidP="002F2084">
      <w:pPr>
        <w:spacing w:after="0"/>
        <w:ind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 xml:space="preserve">Створіть програму для керування списком друзів і їх контактною інформацією. Кожен друг має ім'я, прізвище та номер телефону. Необхідно створити клас </w:t>
      </w:r>
      <w:proofErr w:type="spellStart"/>
      <w:r w:rsidRPr="002F2084">
        <w:rPr>
          <w:rFonts w:ascii="Times New Roman" w:hAnsi="Times New Roman" w:cs="Times New Roman"/>
          <w:bCs/>
          <w:iCs/>
          <w:sz w:val="28"/>
          <w:szCs w:val="28"/>
          <w:lang w:val="uk-UA"/>
        </w:rPr>
        <w:t>Friend</w:t>
      </w:r>
      <w:proofErr w:type="spellEnd"/>
      <w:r w:rsidRPr="002F2084">
        <w:rPr>
          <w:rFonts w:ascii="Times New Roman" w:hAnsi="Times New Roman" w:cs="Times New Roman"/>
          <w:bCs/>
          <w:iCs/>
          <w:sz w:val="28"/>
          <w:szCs w:val="28"/>
          <w:lang w:val="uk-UA"/>
        </w:rPr>
        <w:t>, який містить ці дані.</w:t>
      </w:r>
    </w:p>
    <w:p w14:paraId="1542A77F" w14:textId="77777777" w:rsidR="002F2084" w:rsidRPr="002F2084" w:rsidRDefault="002F2084" w:rsidP="002F2084">
      <w:pPr>
        <w:spacing w:after="0"/>
        <w:ind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 xml:space="preserve">Крім того, створіть клас </w:t>
      </w:r>
      <w:proofErr w:type="spellStart"/>
      <w:r w:rsidRPr="002F2084">
        <w:rPr>
          <w:rFonts w:ascii="Times New Roman" w:hAnsi="Times New Roman" w:cs="Times New Roman"/>
          <w:bCs/>
          <w:iCs/>
          <w:sz w:val="28"/>
          <w:szCs w:val="28"/>
          <w:lang w:val="uk-UA"/>
        </w:rPr>
        <w:t>FriendList</w:t>
      </w:r>
      <w:proofErr w:type="spellEnd"/>
      <w:r w:rsidRPr="002F2084">
        <w:rPr>
          <w:rFonts w:ascii="Times New Roman" w:hAnsi="Times New Roman" w:cs="Times New Roman"/>
          <w:bCs/>
          <w:iCs/>
          <w:sz w:val="28"/>
          <w:szCs w:val="28"/>
          <w:lang w:val="uk-UA"/>
        </w:rPr>
        <w:t>, який дозволяє додавати друзів до списку, видаляти друзів за ім'ям або прізвищем, виводити список всіх друзів та проводити пошук друзів за номером телефону.</w:t>
      </w:r>
    </w:p>
    <w:p w14:paraId="2E1B4388" w14:textId="77777777" w:rsidR="002F2084" w:rsidRPr="002F2084" w:rsidRDefault="002F2084" w:rsidP="002F2084">
      <w:pPr>
        <w:spacing w:after="0"/>
        <w:ind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 xml:space="preserve">Забезпечте універсальність класу </w:t>
      </w:r>
      <w:proofErr w:type="spellStart"/>
      <w:r w:rsidRPr="002F2084">
        <w:rPr>
          <w:rFonts w:ascii="Times New Roman" w:hAnsi="Times New Roman" w:cs="Times New Roman"/>
          <w:bCs/>
          <w:iCs/>
          <w:sz w:val="28"/>
          <w:szCs w:val="28"/>
          <w:lang w:val="uk-UA"/>
        </w:rPr>
        <w:t>FriendList</w:t>
      </w:r>
      <w:proofErr w:type="spellEnd"/>
      <w:r w:rsidRPr="002F2084">
        <w:rPr>
          <w:rFonts w:ascii="Times New Roman" w:hAnsi="Times New Roman" w:cs="Times New Roman"/>
          <w:bCs/>
          <w:iCs/>
          <w:sz w:val="28"/>
          <w:szCs w:val="28"/>
          <w:lang w:val="uk-UA"/>
        </w:rPr>
        <w:t>, використовуючи шаблонний параметр для типу друзів. Це дозволить вам працювати з різними типами друзів (наприклад, колеги, сімейні члени, однокласники тощо).</w:t>
      </w:r>
    </w:p>
    <w:p w14:paraId="34761BD2" w14:textId="77777777" w:rsidR="002F2084" w:rsidRPr="002F2084" w:rsidRDefault="002F2084" w:rsidP="002F2084">
      <w:pPr>
        <w:spacing w:after="0"/>
        <w:ind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Для демонстрації роботи програми:</w:t>
      </w:r>
    </w:p>
    <w:p w14:paraId="141356E8" w14:textId="5C695C83"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 xml:space="preserve">Створіть об'єкт </w:t>
      </w:r>
      <w:proofErr w:type="spellStart"/>
      <w:r w:rsidRPr="002F2084">
        <w:rPr>
          <w:rFonts w:ascii="Times New Roman" w:hAnsi="Times New Roman" w:cs="Times New Roman"/>
          <w:bCs/>
          <w:iCs/>
          <w:sz w:val="28"/>
          <w:szCs w:val="28"/>
          <w:lang w:val="uk-UA"/>
        </w:rPr>
        <w:t>FriendList</w:t>
      </w:r>
      <w:proofErr w:type="spellEnd"/>
      <w:r w:rsidRPr="002F2084">
        <w:rPr>
          <w:rFonts w:ascii="Times New Roman" w:hAnsi="Times New Roman" w:cs="Times New Roman"/>
          <w:bCs/>
          <w:iCs/>
          <w:sz w:val="28"/>
          <w:szCs w:val="28"/>
          <w:lang w:val="uk-UA"/>
        </w:rPr>
        <w:t xml:space="preserve"> для керування списком друзів.</w:t>
      </w:r>
    </w:p>
    <w:p w14:paraId="44F9C797" w14:textId="5C5624FB"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Додайте до списку декілька друзів з різними іменами та прізвищами.</w:t>
      </w:r>
    </w:p>
    <w:p w14:paraId="3D6AC65F" w14:textId="3EBA21BE"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lastRenderedPageBreak/>
        <w:t>Виведіть на екран список всіх друзів.</w:t>
      </w:r>
    </w:p>
    <w:p w14:paraId="4448EE2C" w14:textId="4CF443BB"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Видаліть зі списку друга за ім'ям або прізвищем.</w:t>
      </w:r>
    </w:p>
    <w:p w14:paraId="3CE5E8A6" w14:textId="16CABA86"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Знову виведіть на екран оновлений список друзів.</w:t>
      </w:r>
    </w:p>
    <w:p w14:paraId="5B1AF9E6" w14:textId="4F661185" w:rsidR="002F2084" w:rsidRPr="002F2084" w:rsidRDefault="002F2084" w:rsidP="002009B6">
      <w:pPr>
        <w:pStyle w:val="a6"/>
        <w:numPr>
          <w:ilvl w:val="0"/>
          <w:numId w:val="20"/>
        </w:numPr>
        <w:spacing w:after="0"/>
        <w:ind w:left="0"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Здійсніть пошук друга за номером телефону і виведіть результати на екран.</w:t>
      </w:r>
    </w:p>
    <w:p w14:paraId="5E34CF60" w14:textId="34F1E557" w:rsidR="00B8591A" w:rsidRPr="00836351" w:rsidRDefault="002F2084" w:rsidP="002F2084">
      <w:pPr>
        <w:spacing w:after="0"/>
        <w:ind w:firstLine="426"/>
        <w:jc w:val="both"/>
        <w:rPr>
          <w:rFonts w:ascii="Times New Roman" w:hAnsi="Times New Roman" w:cs="Times New Roman"/>
          <w:bCs/>
          <w:iCs/>
          <w:sz w:val="28"/>
          <w:szCs w:val="28"/>
          <w:lang w:val="uk-UA"/>
        </w:rPr>
      </w:pPr>
      <w:r w:rsidRPr="002F2084">
        <w:rPr>
          <w:rFonts w:ascii="Times New Roman" w:hAnsi="Times New Roman" w:cs="Times New Roman"/>
          <w:bCs/>
          <w:iCs/>
          <w:sz w:val="28"/>
          <w:szCs w:val="28"/>
          <w:lang w:val="uk-UA"/>
        </w:rPr>
        <w:t xml:space="preserve">Не </w:t>
      </w:r>
      <w:proofErr w:type="spellStart"/>
      <w:r w:rsidRPr="002F2084">
        <w:rPr>
          <w:rFonts w:ascii="Times New Roman" w:hAnsi="Times New Roman" w:cs="Times New Roman"/>
          <w:bCs/>
          <w:iCs/>
          <w:sz w:val="28"/>
          <w:szCs w:val="28"/>
          <w:lang w:val="uk-UA"/>
        </w:rPr>
        <w:t>забудьте</w:t>
      </w:r>
      <w:proofErr w:type="spellEnd"/>
      <w:r w:rsidRPr="002F2084">
        <w:rPr>
          <w:rFonts w:ascii="Times New Roman" w:hAnsi="Times New Roman" w:cs="Times New Roman"/>
          <w:bCs/>
          <w:iCs/>
          <w:sz w:val="28"/>
          <w:szCs w:val="28"/>
          <w:lang w:val="uk-UA"/>
        </w:rPr>
        <w:t xml:space="preserve"> використовувати шаблонний клас </w:t>
      </w:r>
      <w:proofErr w:type="spellStart"/>
      <w:r w:rsidRPr="002F2084">
        <w:rPr>
          <w:rFonts w:ascii="Times New Roman" w:hAnsi="Times New Roman" w:cs="Times New Roman"/>
          <w:bCs/>
          <w:iCs/>
          <w:sz w:val="28"/>
          <w:szCs w:val="28"/>
          <w:lang w:val="uk-UA"/>
        </w:rPr>
        <w:t>FriendList</w:t>
      </w:r>
      <w:proofErr w:type="spellEnd"/>
      <w:r w:rsidRPr="002F2084">
        <w:rPr>
          <w:rFonts w:ascii="Times New Roman" w:hAnsi="Times New Roman" w:cs="Times New Roman"/>
          <w:bCs/>
          <w:iCs/>
          <w:sz w:val="28"/>
          <w:szCs w:val="28"/>
          <w:lang w:val="uk-UA"/>
        </w:rPr>
        <w:t xml:space="preserve"> для керування списком друзів будь-якого типу. Також, забезпечте, щоб клас </w:t>
      </w:r>
      <w:proofErr w:type="spellStart"/>
      <w:r w:rsidRPr="002F2084">
        <w:rPr>
          <w:rFonts w:ascii="Times New Roman" w:hAnsi="Times New Roman" w:cs="Times New Roman"/>
          <w:bCs/>
          <w:iCs/>
          <w:sz w:val="28"/>
          <w:szCs w:val="28"/>
          <w:lang w:val="uk-UA"/>
        </w:rPr>
        <w:t>Friend</w:t>
      </w:r>
      <w:proofErr w:type="spellEnd"/>
      <w:r w:rsidRPr="002F2084">
        <w:rPr>
          <w:rFonts w:ascii="Times New Roman" w:hAnsi="Times New Roman" w:cs="Times New Roman"/>
          <w:bCs/>
          <w:iCs/>
          <w:sz w:val="28"/>
          <w:szCs w:val="28"/>
          <w:lang w:val="uk-UA"/>
        </w:rPr>
        <w:t xml:space="preserve"> мав методи доступу до своїх полів (ім'я, прізвище, номер телефону).</w:t>
      </w:r>
    </w:p>
    <w:sectPr w:rsidR="00B8591A" w:rsidRPr="008363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4"/>
    <w:lvl w:ilvl="0">
      <w:numFmt w:val="bullet"/>
      <w:lvlText w:val="-"/>
      <w:lvlJc w:val="left"/>
      <w:pPr>
        <w:tabs>
          <w:tab w:val="num" w:pos="708"/>
        </w:tabs>
        <w:ind w:left="888" w:hanging="888"/>
      </w:pPr>
      <w:rPr>
        <w:rFonts w:ascii="Times New Roman" w:hAnsi="Times New Roman" w:cs="Times New Roman" w:hint="default"/>
        <w:sz w:val="28"/>
        <w:szCs w:val="28"/>
        <w:lang w:val="uk-UA"/>
      </w:rPr>
    </w:lvl>
  </w:abstractNum>
  <w:abstractNum w:abstractNumId="1" w15:restartNumberingAfterBreak="0">
    <w:nsid w:val="00000004"/>
    <w:multiLevelType w:val="singleLevel"/>
    <w:tmpl w:val="00000004"/>
    <w:name w:val="WW8Num5"/>
    <w:lvl w:ilvl="0">
      <w:start w:val="1"/>
      <w:numFmt w:val="decimal"/>
      <w:lvlText w:val="%1."/>
      <w:lvlJc w:val="left"/>
      <w:pPr>
        <w:tabs>
          <w:tab w:val="num" w:pos="720"/>
        </w:tabs>
        <w:ind w:left="720" w:hanging="360"/>
      </w:pPr>
      <w:rPr>
        <w:rFonts w:hint="default"/>
        <w:sz w:val="28"/>
        <w:szCs w:val="28"/>
        <w:lang w:val="en-US"/>
      </w:rPr>
    </w:lvl>
  </w:abstractNum>
  <w:abstractNum w:abstractNumId="2" w15:restartNumberingAfterBreak="0">
    <w:nsid w:val="00000005"/>
    <w:multiLevelType w:val="singleLevel"/>
    <w:tmpl w:val="00000005"/>
    <w:name w:val="WW8Num6"/>
    <w:lvl w:ilvl="0">
      <w:start w:val="1"/>
      <w:numFmt w:val="decimal"/>
      <w:lvlText w:val="%1."/>
      <w:lvlJc w:val="left"/>
      <w:pPr>
        <w:tabs>
          <w:tab w:val="num" w:pos="720"/>
        </w:tabs>
        <w:ind w:left="720" w:hanging="360"/>
      </w:pPr>
      <w:rPr>
        <w:rFonts w:hint="default"/>
        <w:sz w:val="28"/>
        <w:szCs w:val="28"/>
        <w:lang w:val="uk-UA"/>
      </w:rPr>
    </w:lvl>
  </w:abstractNum>
  <w:abstractNum w:abstractNumId="3" w15:restartNumberingAfterBreak="0">
    <w:nsid w:val="2A5E1D2C"/>
    <w:multiLevelType w:val="hybridMultilevel"/>
    <w:tmpl w:val="80441862"/>
    <w:lvl w:ilvl="0" w:tplc="0FE4252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15:restartNumberingAfterBreak="0">
    <w:nsid w:val="2C754D27"/>
    <w:multiLevelType w:val="hybridMultilevel"/>
    <w:tmpl w:val="76FE5352"/>
    <w:lvl w:ilvl="0" w:tplc="950EDA18">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5" w15:restartNumberingAfterBreak="0">
    <w:nsid w:val="2D166A97"/>
    <w:multiLevelType w:val="hybridMultilevel"/>
    <w:tmpl w:val="9BDE1CC8"/>
    <w:lvl w:ilvl="0" w:tplc="28CA52D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6" w15:restartNumberingAfterBreak="0">
    <w:nsid w:val="32150131"/>
    <w:multiLevelType w:val="hybridMultilevel"/>
    <w:tmpl w:val="BE1601B6"/>
    <w:lvl w:ilvl="0" w:tplc="911C41A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7" w15:restartNumberingAfterBreak="0">
    <w:nsid w:val="379802B0"/>
    <w:multiLevelType w:val="hybridMultilevel"/>
    <w:tmpl w:val="90488B1E"/>
    <w:lvl w:ilvl="0" w:tplc="C400E6F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8" w15:restartNumberingAfterBreak="0">
    <w:nsid w:val="3AF3328A"/>
    <w:multiLevelType w:val="hybridMultilevel"/>
    <w:tmpl w:val="F2380746"/>
    <w:lvl w:ilvl="0" w:tplc="596283A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9" w15:restartNumberingAfterBreak="0">
    <w:nsid w:val="3C1D715E"/>
    <w:multiLevelType w:val="hybridMultilevel"/>
    <w:tmpl w:val="1440377A"/>
    <w:lvl w:ilvl="0" w:tplc="372632A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0" w15:restartNumberingAfterBreak="0">
    <w:nsid w:val="3C5F47BB"/>
    <w:multiLevelType w:val="hybridMultilevel"/>
    <w:tmpl w:val="20ACE800"/>
    <w:lvl w:ilvl="0" w:tplc="A142E448">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15:restartNumberingAfterBreak="0">
    <w:nsid w:val="43456D46"/>
    <w:multiLevelType w:val="hybridMultilevel"/>
    <w:tmpl w:val="E1286E3E"/>
    <w:lvl w:ilvl="0" w:tplc="64B02C4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2" w15:restartNumberingAfterBreak="0">
    <w:nsid w:val="490E6687"/>
    <w:multiLevelType w:val="hybridMultilevel"/>
    <w:tmpl w:val="12F6E35E"/>
    <w:lvl w:ilvl="0" w:tplc="ADB0E3A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3" w15:restartNumberingAfterBreak="0">
    <w:nsid w:val="4AED1937"/>
    <w:multiLevelType w:val="hybridMultilevel"/>
    <w:tmpl w:val="11CAFA30"/>
    <w:lvl w:ilvl="0" w:tplc="2B4420F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4" w15:restartNumberingAfterBreak="0">
    <w:nsid w:val="4BFB24B9"/>
    <w:multiLevelType w:val="hybridMultilevel"/>
    <w:tmpl w:val="72803252"/>
    <w:lvl w:ilvl="0" w:tplc="A8C06EC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5" w15:restartNumberingAfterBreak="0">
    <w:nsid w:val="5E8D0FDD"/>
    <w:multiLevelType w:val="hybridMultilevel"/>
    <w:tmpl w:val="C7E29D96"/>
    <w:lvl w:ilvl="0" w:tplc="D394896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6" w15:restartNumberingAfterBreak="0">
    <w:nsid w:val="5F283F2B"/>
    <w:multiLevelType w:val="hybridMultilevel"/>
    <w:tmpl w:val="A2865BD8"/>
    <w:lvl w:ilvl="0" w:tplc="483EC4B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7" w15:restartNumberingAfterBreak="0">
    <w:nsid w:val="612E6ACE"/>
    <w:multiLevelType w:val="hybridMultilevel"/>
    <w:tmpl w:val="E788E628"/>
    <w:lvl w:ilvl="0" w:tplc="3C4CA06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8" w15:restartNumberingAfterBreak="0">
    <w:nsid w:val="64D501A8"/>
    <w:multiLevelType w:val="hybridMultilevel"/>
    <w:tmpl w:val="E8080E7C"/>
    <w:lvl w:ilvl="0" w:tplc="3B66420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9" w15:restartNumberingAfterBreak="0">
    <w:nsid w:val="6A4F32A5"/>
    <w:multiLevelType w:val="hybridMultilevel"/>
    <w:tmpl w:val="7D9C42D0"/>
    <w:lvl w:ilvl="0" w:tplc="AD065D2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0" w15:restartNumberingAfterBreak="0">
    <w:nsid w:val="6BCF3308"/>
    <w:multiLevelType w:val="hybridMultilevel"/>
    <w:tmpl w:val="F702ABA2"/>
    <w:lvl w:ilvl="0" w:tplc="683E88D6">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1" w15:restartNumberingAfterBreak="0">
    <w:nsid w:val="70605F55"/>
    <w:multiLevelType w:val="hybridMultilevel"/>
    <w:tmpl w:val="26F4B2EC"/>
    <w:lvl w:ilvl="0" w:tplc="AF18BA1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2" w15:restartNumberingAfterBreak="0">
    <w:nsid w:val="7D613610"/>
    <w:multiLevelType w:val="hybridMultilevel"/>
    <w:tmpl w:val="9976D422"/>
    <w:lvl w:ilvl="0" w:tplc="30C45D8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19"/>
  </w:num>
  <w:num w:numId="2">
    <w:abstractNumId w:val="17"/>
  </w:num>
  <w:num w:numId="3">
    <w:abstractNumId w:val="18"/>
  </w:num>
  <w:num w:numId="4">
    <w:abstractNumId w:val="9"/>
  </w:num>
  <w:num w:numId="5">
    <w:abstractNumId w:val="11"/>
  </w:num>
  <w:num w:numId="6">
    <w:abstractNumId w:val="22"/>
  </w:num>
  <w:num w:numId="7">
    <w:abstractNumId w:val="13"/>
  </w:num>
  <w:num w:numId="8">
    <w:abstractNumId w:val="14"/>
  </w:num>
  <w:num w:numId="9">
    <w:abstractNumId w:val="10"/>
  </w:num>
  <w:num w:numId="10">
    <w:abstractNumId w:val="7"/>
  </w:num>
  <w:num w:numId="11">
    <w:abstractNumId w:val="3"/>
  </w:num>
  <w:num w:numId="12">
    <w:abstractNumId w:val="16"/>
  </w:num>
  <w:num w:numId="13">
    <w:abstractNumId w:val="20"/>
  </w:num>
  <w:num w:numId="14">
    <w:abstractNumId w:val="6"/>
  </w:num>
  <w:num w:numId="15">
    <w:abstractNumId w:val="12"/>
  </w:num>
  <w:num w:numId="16">
    <w:abstractNumId w:val="21"/>
  </w:num>
  <w:num w:numId="17">
    <w:abstractNumId w:val="5"/>
  </w:num>
  <w:num w:numId="18">
    <w:abstractNumId w:val="4"/>
  </w:num>
  <w:num w:numId="19">
    <w:abstractNumId w:val="8"/>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06D"/>
    <w:rsid w:val="00014522"/>
    <w:rsid w:val="00021519"/>
    <w:rsid w:val="00074644"/>
    <w:rsid w:val="0008144C"/>
    <w:rsid w:val="000B60D3"/>
    <w:rsid w:val="000D4802"/>
    <w:rsid w:val="000E04A4"/>
    <w:rsid w:val="00125144"/>
    <w:rsid w:val="00142A9A"/>
    <w:rsid w:val="002009B6"/>
    <w:rsid w:val="0023279F"/>
    <w:rsid w:val="00244E55"/>
    <w:rsid w:val="00267404"/>
    <w:rsid w:val="002912EF"/>
    <w:rsid w:val="002A0C0A"/>
    <w:rsid w:val="002C1049"/>
    <w:rsid w:val="002C6D36"/>
    <w:rsid w:val="002D2922"/>
    <w:rsid w:val="002F00AC"/>
    <w:rsid w:val="002F2084"/>
    <w:rsid w:val="00362541"/>
    <w:rsid w:val="003B03B6"/>
    <w:rsid w:val="003D4967"/>
    <w:rsid w:val="003E3546"/>
    <w:rsid w:val="00406F60"/>
    <w:rsid w:val="0041757A"/>
    <w:rsid w:val="004238DB"/>
    <w:rsid w:val="004B64D3"/>
    <w:rsid w:val="004F7D1B"/>
    <w:rsid w:val="00544C71"/>
    <w:rsid w:val="00586504"/>
    <w:rsid w:val="005D7100"/>
    <w:rsid w:val="005E231A"/>
    <w:rsid w:val="00611DCA"/>
    <w:rsid w:val="006919BD"/>
    <w:rsid w:val="006F4F98"/>
    <w:rsid w:val="00740FD9"/>
    <w:rsid w:val="00752D12"/>
    <w:rsid w:val="0075463C"/>
    <w:rsid w:val="00756BEB"/>
    <w:rsid w:val="00767626"/>
    <w:rsid w:val="00801135"/>
    <w:rsid w:val="00820E4C"/>
    <w:rsid w:val="00836351"/>
    <w:rsid w:val="00863A79"/>
    <w:rsid w:val="00873046"/>
    <w:rsid w:val="008A363F"/>
    <w:rsid w:val="00904F48"/>
    <w:rsid w:val="009647C5"/>
    <w:rsid w:val="009A0913"/>
    <w:rsid w:val="009A2402"/>
    <w:rsid w:val="009B2CFD"/>
    <w:rsid w:val="009D1FED"/>
    <w:rsid w:val="009D206D"/>
    <w:rsid w:val="009E620C"/>
    <w:rsid w:val="00A109DA"/>
    <w:rsid w:val="00A1414C"/>
    <w:rsid w:val="00A45AE4"/>
    <w:rsid w:val="00A847A4"/>
    <w:rsid w:val="00A84BB2"/>
    <w:rsid w:val="00A933FE"/>
    <w:rsid w:val="00AF164D"/>
    <w:rsid w:val="00AF661F"/>
    <w:rsid w:val="00B460CF"/>
    <w:rsid w:val="00B51EAA"/>
    <w:rsid w:val="00B8591A"/>
    <w:rsid w:val="00BE23A4"/>
    <w:rsid w:val="00BE36C4"/>
    <w:rsid w:val="00C14EBF"/>
    <w:rsid w:val="00C3613B"/>
    <w:rsid w:val="00C42D60"/>
    <w:rsid w:val="00C61739"/>
    <w:rsid w:val="00C67D59"/>
    <w:rsid w:val="00C74023"/>
    <w:rsid w:val="00CE3DD6"/>
    <w:rsid w:val="00CF01C4"/>
    <w:rsid w:val="00DA5030"/>
    <w:rsid w:val="00E0580D"/>
    <w:rsid w:val="00E70854"/>
    <w:rsid w:val="00E84525"/>
    <w:rsid w:val="00E852FD"/>
    <w:rsid w:val="00EB6597"/>
    <w:rsid w:val="00EE0561"/>
    <w:rsid w:val="00F15F04"/>
    <w:rsid w:val="00F357DA"/>
    <w:rsid w:val="00F7168B"/>
    <w:rsid w:val="00FA027E"/>
    <w:rsid w:val="00FE7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2444"/>
  <w15:docId w15:val="{1425B485-1921-478F-A839-E0CF83A9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3FE"/>
    <w:rPr>
      <w:color w:val="0000FF" w:themeColor="hyperlink"/>
      <w:u w:val="single"/>
    </w:rPr>
  </w:style>
  <w:style w:type="paragraph" w:styleId="a4">
    <w:name w:val="Balloon Text"/>
    <w:basedOn w:val="a"/>
    <w:link w:val="a5"/>
    <w:uiPriority w:val="99"/>
    <w:semiHidden/>
    <w:unhideWhenUsed/>
    <w:rsid w:val="0023279F"/>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23279F"/>
    <w:rPr>
      <w:rFonts w:ascii="Tahoma" w:hAnsi="Tahoma" w:cs="Tahoma"/>
      <w:sz w:val="16"/>
      <w:szCs w:val="16"/>
    </w:rPr>
  </w:style>
  <w:style w:type="paragraph" w:styleId="a6">
    <w:name w:val="List Paragraph"/>
    <w:basedOn w:val="a"/>
    <w:uiPriority w:val="34"/>
    <w:qFormat/>
    <w:rsid w:val="009B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458">
      <w:bodyDiv w:val="1"/>
      <w:marLeft w:val="0"/>
      <w:marRight w:val="0"/>
      <w:marTop w:val="0"/>
      <w:marBottom w:val="0"/>
      <w:divBdr>
        <w:top w:val="none" w:sz="0" w:space="0" w:color="auto"/>
        <w:left w:val="none" w:sz="0" w:space="0" w:color="auto"/>
        <w:bottom w:val="none" w:sz="0" w:space="0" w:color="auto"/>
        <w:right w:val="none" w:sz="0" w:space="0" w:color="auto"/>
      </w:divBdr>
    </w:div>
    <w:div w:id="42943999">
      <w:bodyDiv w:val="1"/>
      <w:marLeft w:val="0"/>
      <w:marRight w:val="0"/>
      <w:marTop w:val="0"/>
      <w:marBottom w:val="0"/>
      <w:divBdr>
        <w:top w:val="none" w:sz="0" w:space="0" w:color="auto"/>
        <w:left w:val="none" w:sz="0" w:space="0" w:color="auto"/>
        <w:bottom w:val="none" w:sz="0" w:space="0" w:color="auto"/>
        <w:right w:val="none" w:sz="0" w:space="0" w:color="auto"/>
      </w:divBdr>
    </w:div>
    <w:div w:id="146941523">
      <w:bodyDiv w:val="1"/>
      <w:marLeft w:val="0"/>
      <w:marRight w:val="0"/>
      <w:marTop w:val="0"/>
      <w:marBottom w:val="0"/>
      <w:divBdr>
        <w:top w:val="none" w:sz="0" w:space="0" w:color="auto"/>
        <w:left w:val="none" w:sz="0" w:space="0" w:color="auto"/>
        <w:bottom w:val="none" w:sz="0" w:space="0" w:color="auto"/>
        <w:right w:val="none" w:sz="0" w:space="0" w:color="auto"/>
      </w:divBdr>
    </w:div>
    <w:div w:id="147980340">
      <w:bodyDiv w:val="1"/>
      <w:marLeft w:val="0"/>
      <w:marRight w:val="0"/>
      <w:marTop w:val="0"/>
      <w:marBottom w:val="0"/>
      <w:divBdr>
        <w:top w:val="none" w:sz="0" w:space="0" w:color="auto"/>
        <w:left w:val="none" w:sz="0" w:space="0" w:color="auto"/>
        <w:bottom w:val="none" w:sz="0" w:space="0" w:color="auto"/>
        <w:right w:val="none" w:sz="0" w:space="0" w:color="auto"/>
      </w:divBdr>
    </w:div>
    <w:div w:id="170294674">
      <w:bodyDiv w:val="1"/>
      <w:marLeft w:val="0"/>
      <w:marRight w:val="0"/>
      <w:marTop w:val="0"/>
      <w:marBottom w:val="0"/>
      <w:divBdr>
        <w:top w:val="none" w:sz="0" w:space="0" w:color="auto"/>
        <w:left w:val="none" w:sz="0" w:space="0" w:color="auto"/>
        <w:bottom w:val="none" w:sz="0" w:space="0" w:color="auto"/>
        <w:right w:val="none" w:sz="0" w:space="0" w:color="auto"/>
      </w:divBdr>
    </w:div>
    <w:div w:id="181750939">
      <w:bodyDiv w:val="1"/>
      <w:marLeft w:val="0"/>
      <w:marRight w:val="0"/>
      <w:marTop w:val="0"/>
      <w:marBottom w:val="0"/>
      <w:divBdr>
        <w:top w:val="none" w:sz="0" w:space="0" w:color="auto"/>
        <w:left w:val="none" w:sz="0" w:space="0" w:color="auto"/>
        <w:bottom w:val="none" w:sz="0" w:space="0" w:color="auto"/>
        <w:right w:val="none" w:sz="0" w:space="0" w:color="auto"/>
      </w:divBdr>
    </w:div>
    <w:div w:id="240263462">
      <w:bodyDiv w:val="1"/>
      <w:marLeft w:val="0"/>
      <w:marRight w:val="0"/>
      <w:marTop w:val="0"/>
      <w:marBottom w:val="0"/>
      <w:divBdr>
        <w:top w:val="none" w:sz="0" w:space="0" w:color="auto"/>
        <w:left w:val="none" w:sz="0" w:space="0" w:color="auto"/>
        <w:bottom w:val="none" w:sz="0" w:space="0" w:color="auto"/>
        <w:right w:val="none" w:sz="0" w:space="0" w:color="auto"/>
      </w:divBdr>
    </w:div>
    <w:div w:id="254631471">
      <w:bodyDiv w:val="1"/>
      <w:marLeft w:val="0"/>
      <w:marRight w:val="0"/>
      <w:marTop w:val="0"/>
      <w:marBottom w:val="0"/>
      <w:divBdr>
        <w:top w:val="none" w:sz="0" w:space="0" w:color="auto"/>
        <w:left w:val="none" w:sz="0" w:space="0" w:color="auto"/>
        <w:bottom w:val="none" w:sz="0" w:space="0" w:color="auto"/>
        <w:right w:val="none" w:sz="0" w:space="0" w:color="auto"/>
      </w:divBdr>
    </w:div>
    <w:div w:id="287244566">
      <w:bodyDiv w:val="1"/>
      <w:marLeft w:val="0"/>
      <w:marRight w:val="0"/>
      <w:marTop w:val="0"/>
      <w:marBottom w:val="0"/>
      <w:divBdr>
        <w:top w:val="none" w:sz="0" w:space="0" w:color="auto"/>
        <w:left w:val="none" w:sz="0" w:space="0" w:color="auto"/>
        <w:bottom w:val="none" w:sz="0" w:space="0" w:color="auto"/>
        <w:right w:val="none" w:sz="0" w:space="0" w:color="auto"/>
      </w:divBdr>
      <w:divsChild>
        <w:div w:id="773551052">
          <w:marLeft w:val="0"/>
          <w:marRight w:val="0"/>
          <w:marTop w:val="0"/>
          <w:marBottom w:val="0"/>
          <w:divBdr>
            <w:top w:val="single" w:sz="2" w:space="0" w:color="D9D9E3"/>
            <w:left w:val="single" w:sz="2" w:space="0" w:color="D9D9E3"/>
            <w:bottom w:val="single" w:sz="2" w:space="0" w:color="D9D9E3"/>
            <w:right w:val="single" w:sz="2" w:space="0" w:color="D9D9E3"/>
          </w:divBdr>
          <w:divsChild>
            <w:div w:id="171188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374260">
      <w:bodyDiv w:val="1"/>
      <w:marLeft w:val="0"/>
      <w:marRight w:val="0"/>
      <w:marTop w:val="0"/>
      <w:marBottom w:val="0"/>
      <w:divBdr>
        <w:top w:val="none" w:sz="0" w:space="0" w:color="auto"/>
        <w:left w:val="none" w:sz="0" w:space="0" w:color="auto"/>
        <w:bottom w:val="none" w:sz="0" w:space="0" w:color="auto"/>
        <w:right w:val="none" w:sz="0" w:space="0" w:color="auto"/>
      </w:divBdr>
    </w:div>
    <w:div w:id="308902830">
      <w:bodyDiv w:val="1"/>
      <w:marLeft w:val="0"/>
      <w:marRight w:val="0"/>
      <w:marTop w:val="0"/>
      <w:marBottom w:val="0"/>
      <w:divBdr>
        <w:top w:val="none" w:sz="0" w:space="0" w:color="auto"/>
        <w:left w:val="none" w:sz="0" w:space="0" w:color="auto"/>
        <w:bottom w:val="none" w:sz="0" w:space="0" w:color="auto"/>
        <w:right w:val="none" w:sz="0" w:space="0" w:color="auto"/>
      </w:divBdr>
    </w:div>
    <w:div w:id="341324266">
      <w:bodyDiv w:val="1"/>
      <w:marLeft w:val="0"/>
      <w:marRight w:val="0"/>
      <w:marTop w:val="0"/>
      <w:marBottom w:val="0"/>
      <w:divBdr>
        <w:top w:val="none" w:sz="0" w:space="0" w:color="auto"/>
        <w:left w:val="none" w:sz="0" w:space="0" w:color="auto"/>
        <w:bottom w:val="none" w:sz="0" w:space="0" w:color="auto"/>
        <w:right w:val="none" w:sz="0" w:space="0" w:color="auto"/>
      </w:divBdr>
    </w:div>
    <w:div w:id="369033343">
      <w:bodyDiv w:val="1"/>
      <w:marLeft w:val="0"/>
      <w:marRight w:val="0"/>
      <w:marTop w:val="0"/>
      <w:marBottom w:val="0"/>
      <w:divBdr>
        <w:top w:val="none" w:sz="0" w:space="0" w:color="auto"/>
        <w:left w:val="none" w:sz="0" w:space="0" w:color="auto"/>
        <w:bottom w:val="none" w:sz="0" w:space="0" w:color="auto"/>
        <w:right w:val="none" w:sz="0" w:space="0" w:color="auto"/>
      </w:divBdr>
    </w:div>
    <w:div w:id="382799120">
      <w:bodyDiv w:val="1"/>
      <w:marLeft w:val="0"/>
      <w:marRight w:val="0"/>
      <w:marTop w:val="0"/>
      <w:marBottom w:val="0"/>
      <w:divBdr>
        <w:top w:val="none" w:sz="0" w:space="0" w:color="auto"/>
        <w:left w:val="none" w:sz="0" w:space="0" w:color="auto"/>
        <w:bottom w:val="none" w:sz="0" w:space="0" w:color="auto"/>
        <w:right w:val="none" w:sz="0" w:space="0" w:color="auto"/>
      </w:divBdr>
    </w:div>
    <w:div w:id="445808251">
      <w:bodyDiv w:val="1"/>
      <w:marLeft w:val="0"/>
      <w:marRight w:val="0"/>
      <w:marTop w:val="0"/>
      <w:marBottom w:val="0"/>
      <w:divBdr>
        <w:top w:val="none" w:sz="0" w:space="0" w:color="auto"/>
        <w:left w:val="none" w:sz="0" w:space="0" w:color="auto"/>
        <w:bottom w:val="none" w:sz="0" w:space="0" w:color="auto"/>
        <w:right w:val="none" w:sz="0" w:space="0" w:color="auto"/>
      </w:divBdr>
    </w:div>
    <w:div w:id="464204400">
      <w:bodyDiv w:val="1"/>
      <w:marLeft w:val="0"/>
      <w:marRight w:val="0"/>
      <w:marTop w:val="0"/>
      <w:marBottom w:val="0"/>
      <w:divBdr>
        <w:top w:val="none" w:sz="0" w:space="0" w:color="auto"/>
        <w:left w:val="none" w:sz="0" w:space="0" w:color="auto"/>
        <w:bottom w:val="none" w:sz="0" w:space="0" w:color="auto"/>
        <w:right w:val="none" w:sz="0" w:space="0" w:color="auto"/>
      </w:divBdr>
    </w:div>
    <w:div w:id="471562551">
      <w:bodyDiv w:val="1"/>
      <w:marLeft w:val="0"/>
      <w:marRight w:val="0"/>
      <w:marTop w:val="0"/>
      <w:marBottom w:val="0"/>
      <w:divBdr>
        <w:top w:val="none" w:sz="0" w:space="0" w:color="auto"/>
        <w:left w:val="none" w:sz="0" w:space="0" w:color="auto"/>
        <w:bottom w:val="none" w:sz="0" w:space="0" w:color="auto"/>
        <w:right w:val="none" w:sz="0" w:space="0" w:color="auto"/>
      </w:divBdr>
    </w:div>
    <w:div w:id="500703187">
      <w:bodyDiv w:val="1"/>
      <w:marLeft w:val="0"/>
      <w:marRight w:val="0"/>
      <w:marTop w:val="0"/>
      <w:marBottom w:val="0"/>
      <w:divBdr>
        <w:top w:val="none" w:sz="0" w:space="0" w:color="auto"/>
        <w:left w:val="none" w:sz="0" w:space="0" w:color="auto"/>
        <w:bottom w:val="none" w:sz="0" w:space="0" w:color="auto"/>
        <w:right w:val="none" w:sz="0" w:space="0" w:color="auto"/>
      </w:divBdr>
    </w:div>
    <w:div w:id="505947131">
      <w:bodyDiv w:val="1"/>
      <w:marLeft w:val="0"/>
      <w:marRight w:val="0"/>
      <w:marTop w:val="0"/>
      <w:marBottom w:val="0"/>
      <w:divBdr>
        <w:top w:val="none" w:sz="0" w:space="0" w:color="auto"/>
        <w:left w:val="none" w:sz="0" w:space="0" w:color="auto"/>
        <w:bottom w:val="none" w:sz="0" w:space="0" w:color="auto"/>
        <w:right w:val="none" w:sz="0" w:space="0" w:color="auto"/>
      </w:divBdr>
    </w:div>
    <w:div w:id="506872069">
      <w:bodyDiv w:val="1"/>
      <w:marLeft w:val="0"/>
      <w:marRight w:val="0"/>
      <w:marTop w:val="0"/>
      <w:marBottom w:val="0"/>
      <w:divBdr>
        <w:top w:val="none" w:sz="0" w:space="0" w:color="auto"/>
        <w:left w:val="none" w:sz="0" w:space="0" w:color="auto"/>
        <w:bottom w:val="none" w:sz="0" w:space="0" w:color="auto"/>
        <w:right w:val="none" w:sz="0" w:space="0" w:color="auto"/>
      </w:divBdr>
    </w:div>
    <w:div w:id="580526602">
      <w:bodyDiv w:val="1"/>
      <w:marLeft w:val="0"/>
      <w:marRight w:val="0"/>
      <w:marTop w:val="0"/>
      <w:marBottom w:val="0"/>
      <w:divBdr>
        <w:top w:val="none" w:sz="0" w:space="0" w:color="auto"/>
        <w:left w:val="none" w:sz="0" w:space="0" w:color="auto"/>
        <w:bottom w:val="none" w:sz="0" w:space="0" w:color="auto"/>
        <w:right w:val="none" w:sz="0" w:space="0" w:color="auto"/>
      </w:divBdr>
    </w:div>
    <w:div w:id="587467674">
      <w:bodyDiv w:val="1"/>
      <w:marLeft w:val="0"/>
      <w:marRight w:val="0"/>
      <w:marTop w:val="0"/>
      <w:marBottom w:val="0"/>
      <w:divBdr>
        <w:top w:val="none" w:sz="0" w:space="0" w:color="auto"/>
        <w:left w:val="none" w:sz="0" w:space="0" w:color="auto"/>
        <w:bottom w:val="none" w:sz="0" w:space="0" w:color="auto"/>
        <w:right w:val="none" w:sz="0" w:space="0" w:color="auto"/>
      </w:divBdr>
    </w:div>
    <w:div w:id="595016409">
      <w:bodyDiv w:val="1"/>
      <w:marLeft w:val="0"/>
      <w:marRight w:val="0"/>
      <w:marTop w:val="0"/>
      <w:marBottom w:val="0"/>
      <w:divBdr>
        <w:top w:val="none" w:sz="0" w:space="0" w:color="auto"/>
        <w:left w:val="none" w:sz="0" w:space="0" w:color="auto"/>
        <w:bottom w:val="none" w:sz="0" w:space="0" w:color="auto"/>
        <w:right w:val="none" w:sz="0" w:space="0" w:color="auto"/>
      </w:divBdr>
    </w:div>
    <w:div w:id="620385105">
      <w:bodyDiv w:val="1"/>
      <w:marLeft w:val="0"/>
      <w:marRight w:val="0"/>
      <w:marTop w:val="0"/>
      <w:marBottom w:val="0"/>
      <w:divBdr>
        <w:top w:val="none" w:sz="0" w:space="0" w:color="auto"/>
        <w:left w:val="none" w:sz="0" w:space="0" w:color="auto"/>
        <w:bottom w:val="none" w:sz="0" w:space="0" w:color="auto"/>
        <w:right w:val="none" w:sz="0" w:space="0" w:color="auto"/>
      </w:divBdr>
    </w:div>
    <w:div w:id="657227765">
      <w:bodyDiv w:val="1"/>
      <w:marLeft w:val="0"/>
      <w:marRight w:val="0"/>
      <w:marTop w:val="0"/>
      <w:marBottom w:val="0"/>
      <w:divBdr>
        <w:top w:val="none" w:sz="0" w:space="0" w:color="auto"/>
        <w:left w:val="none" w:sz="0" w:space="0" w:color="auto"/>
        <w:bottom w:val="none" w:sz="0" w:space="0" w:color="auto"/>
        <w:right w:val="none" w:sz="0" w:space="0" w:color="auto"/>
      </w:divBdr>
    </w:div>
    <w:div w:id="664434311">
      <w:bodyDiv w:val="1"/>
      <w:marLeft w:val="0"/>
      <w:marRight w:val="0"/>
      <w:marTop w:val="0"/>
      <w:marBottom w:val="0"/>
      <w:divBdr>
        <w:top w:val="none" w:sz="0" w:space="0" w:color="auto"/>
        <w:left w:val="none" w:sz="0" w:space="0" w:color="auto"/>
        <w:bottom w:val="none" w:sz="0" w:space="0" w:color="auto"/>
        <w:right w:val="none" w:sz="0" w:space="0" w:color="auto"/>
      </w:divBdr>
    </w:div>
    <w:div w:id="665521471">
      <w:bodyDiv w:val="1"/>
      <w:marLeft w:val="0"/>
      <w:marRight w:val="0"/>
      <w:marTop w:val="0"/>
      <w:marBottom w:val="0"/>
      <w:divBdr>
        <w:top w:val="none" w:sz="0" w:space="0" w:color="auto"/>
        <w:left w:val="none" w:sz="0" w:space="0" w:color="auto"/>
        <w:bottom w:val="none" w:sz="0" w:space="0" w:color="auto"/>
        <w:right w:val="none" w:sz="0" w:space="0" w:color="auto"/>
      </w:divBdr>
    </w:div>
    <w:div w:id="736368130">
      <w:bodyDiv w:val="1"/>
      <w:marLeft w:val="0"/>
      <w:marRight w:val="0"/>
      <w:marTop w:val="0"/>
      <w:marBottom w:val="0"/>
      <w:divBdr>
        <w:top w:val="none" w:sz="0" w:space="0" w:color="auto"/>
        <w:left w:val="none" w:sz="0" w:space="0" w:color="auto"/>
        <w:bottom w:val="none" w:sz="0" w:space="0" w:color="auto"/>
        <w:right w:val="none" w:sz="0" w:space="0" w:color="auto"/>
      </w:divBdr>
    </w:div>
    <w:div w:id="746808860">
      <w:bodyDiv w:val="1"/>
      <w:marLeft w:val="0"/>
      <w:marRight w:val="0"/>
      <w:marTop w:val="0"/>
      <w:marBottom w:val="0"/>
      <w:divBdr>
        <w:top w:val="none" w:sz="0" w:space="0" w:color="auto"/>
        <w:left w:val="none" w:sz="0" w:space="0" w:color="auto"/>
        <w:bottom w:val="none" w:sz="0" w:space="0" w:color="auto"/>
        <w:right w:val="none" w:sz="0" w:space="0" w:color="auto"/>
      </w:divBdr>
    </w:div>
    <w:div w:id="765421776">
      <w:bodyDiv w:val="1"/>
      <w:marLeft w:val="0"/>
      <w:marRight w:val="0"/>
      <w:marTop w:val="0"/>
      <w:marBottom w:val="0"/>
      <w:divBdr>
        <w:top w:val="none" w:sz="0" w:space="0" w:color="auto"/>
        <w:left w:val="none" w:sz="0" w:space="0" w:color="auto"/>
        <w:bottom w:val="none" w:sz="0" w:space="0" w:color="auto"/>
        <w:right w:val="none" w:sz="0" w:space="0" w:color="auto"/>
      </w:divBdr>
    </w:div>
    <w:div w:id="878393670">
      <w:bodyDiv w:val="1"/>
      <w:marLeft w:val="0"/>
      <w:marRight w:val="0"/>
      <w:marTop w:val="0"/>
      <w:marBottom w:val="0"/>
      <w:divBdr>
        <w:top w:val="none" w:sz="0" w:space="0" w:color="auto"/>
        <w:left w:val="none" w:sz="0" w:space="0" w:color="auto"/>
        <w:bottom w:val="none" w:sz="0" w:space="0" w:color="auto"/>
        <w:right w:val="none" w:sz="0" w:space="0" w:color="auto"/>
      </w:divBdr>
    </w:div>
    <w:div w:id="894007248">
      <w:bodyDiv w:val="1"/>
      <w:marLeft w:val="0"/>
      <w:marRight w:val="0"/>
      <w:marTop w:val="0"/>
      <w:marBottom w:val="0"/>
      <w:divBdr>
        <w:top w:val="none" w:sz="0" w:space="0" w:color="auto"/>
        <w:left w:val="none" w:sz="0" w:space="0" w:color="auto"/>
        <w:bottom w:val="none" w:sz="0" w:space="0" w:color="auto"/>
        <w:right w:val="none" w:sz="0" w:space="0" w:color="auto"/>
      </w:divBdr>
    </w:div>
    <w:div w:id="894121446">
      <w:bodyDiv w:val="1"/>
      <w:marLeft w:val="0"/>
      <w:marRight w:val="0"/>
      <w:marTop w:val="0"/>
      <w:marBottom w:val="0"/>
      <w:divBdr>
        <w:top w:val="none" w:sz="0" w:space="0" w:color="auto"/>
        <w:left w:val="none" w:sz="0" w:space="0" w:color="auto"/>
        <w:bottom w:val="none" w:sz="0" w:space="0" w:color="auto"/>
        <w:right w:val="none" w:sz="0" w:space="0" w:color="auto"/>
      </w:divBdr>
    </w:div>
    <w:div w:id="927037552">
      <w:bodyDiv w:val="1"/>
      <w:marLeft w:val="0"/>
      <w:marRight w:val="0"/>
      <w:marTop w:val="0"/>
      <w:marBottom w:val="0"/>
      <w:divBdr>
        <w:top w:val="none" w:sz="0" w:space="0" w:color="auto"/>
        <w:left w:val="none" w:sz="0" w:space="0" w:color="auto"/>
        <w:bottom w:val="none" w:sz="0" w:space="0" w:color="auto"/>
        <w:right w:val="none" w:sz="0" w:space="0" w:color="auto"/>
      </w:divBdr>
    </w:div>
    <w:div w:id="934173517">
      <w:bodyDiv w:val="1"/>
      <w:marLeft w:val="0"/>
      <w:marRight w:val="0"/>
      <w:marTop w:val="0"/>
      <w:marBottom w:val="0"/>
      <w:divBdr>
        <w:top w:val="none" w:sz="0" w:space="0" w:color="auto"/>
        <w:left w:val="none" w:sz="0" w:space="0" w:color="auto"/>
        <w:bottom w:val="none" w:sz="0" w:space="0" w:color="auto"/>
        <w:right w:val="none" w:sz="0" w:space="0" w:color="auto"/>
      </w:divBdr>
    </w:div>
    <w:div w:id="935020049">
      <w:bodyDiv w:val="1"/>
      <w:marLeft w:val="0"/>
      <w:marRight w:val="0"/>
      <w:marTop w:val="0"/>
      <w:marBottom w:val="0"/>
      <w:divBdr>
        <w:top w:val="none" w:sz="0" w:space="0" w:color="auto"/>
        <w:left w:val="none" w:sz="0" w:space="0" w:color="auto"/>
        <w:bottom w:val="none" w:sz="0" w:space="0" w:color="auto"/>
        <w:right w:val="none" w:sz="0" w:space="0" w:color="auto"/>
      </w:divBdr>
    </w:div>
    <w:div w:id="961154278">
      <w:bodyDiv w:val="1"/>
      <w:marLeft w:val="0"/>
      <w:marRight w:val="0"/>
      <w:marTop w:val="0"/>
      <w:marBottom w:val="0"/>
      <w:divBdr>
        <w:top w:val="none" w:sz="0" w:space="0" w:color="auto"/>
        <w:left w:val="none" w:sz="0" w:space="0" w:color="auto"/>
        <w:bottom w:val="none" w:sz="0" w:space="0" w:color="auto"/>
        <w:right w:val="none" w:sz="0" w:space="0" w:color="auto"/>
      </w:divBdr>
    </w:div>
    <w:div w:id="968819892">
      <w:bodyDiv w:val="1"/>
      <w:marLeft w:val="0"/>
      <w:marRight w:val="0"/>
      <w:marTop w:val="0"/>
      <w:marBottom w:val="0"/>
      <w:divBdr>
        <w:top w:val="none" w:sz="0" w:space="0" w:color="auto"/>
        <w:left w:val="none" w:sz="0" w:space="0" w:color="auto"/>
        <w:bottom w:val="none" w:sz="0" w:space="0" w:color="auto"/>
        <w:right w:val="none" w:sz="0" w:space="0" w:color="auto"/>
      </w:divBdr>
    </w:div>
    <w:div w:id="990446931">
      <w:bodyDiv w:val="1"/>
      <w:marLeft w:val="0"/>
      <w:marRight w:val="0"/>
      <w:marTop w:val="0"/>
      <w:marBottom w:val="0"/>
      <w:divBdr>
        <w:top w:val="none" w:sz="0" w:space="0" w:color="auto"/>
        <w:left w:val="none" w:sz="0" w:space="0" w:color="auto"/>
        <w:bottom w:val="none" w:sz="0" w:space="0" w:color="auto"/>
        <w:right w:val="none" w:sz="0" w:space="0" w:color="auto"/>
      </w:divBdr>
    </w:div>
    <w:div w:id="1002969679">
      <w:bodyDiv w:val="1"/>
      <w:marLeft w:val="0"/>
      <w:marRight w:val="0"/>
      <w:marTop w:val="0"/>
      <w:marBottom w:val="0"/>
      <w:divBdr>
        <w:top w:val="none" w:sz="0" w:space="0" w:color="auto"/>
        <w:left w:val="none" w:sz="0" w:space="0" w:color="auto"/>
        <w:bottom w:val="none" w:sz="0" w:space="0" w:color="auto"/>
        <w:right w:val="none" w:sz="0" w:space="0" w:color="auto"/>
      </w:divBdr>
    </w:div>
    <w:div w:id="1037241661">
      <w:bodyDiv w:val="1"/>
      <w:marLeft w:val="0"/>
      <w:marRight w:val="0"/>
      <w:marTop w:val="0"/>
      <w:marBottom w:val="0"/>
      <w:divBdr>
        <w:top w:val="none" w:sz="0" w:space="0" w:color="auto"/>
        <w:left w:val="none" w:sz="0" w:space="0" w:color="auto"/>
        <w:bottom w:val="none" w:sz="0" w:space="0" w:color="auto"/>
        <w:right w:val="none" w:sz="0" w:space="0" w:color="auto"/>
      </w:divBdr>
    </w:div>
    <w:div w:id="1045980601">
      <w:bodyDiv w:val="1"/>
      <w:marLeft w:val="0"/>
      <w:marRight w:val="0"/>
      <w:marTop w:val="0"/>
      <w:marBottom w:val="0"/>
      <w:divBdr>
        <w:top w:val="none" w:sz="0" w:space="0" w:color="auto"/>
        <w:left w:val="none" w:sz="0" w:space="0" w:color="auto"/>
        <w:bottom w:val="none" w:sz="0" w:space="0" w:color="auto"/>
        <w:right w:val="none" w:sz="0" w:space="0" w:color="auto"/>
      </w:divBdr>
    </w:div>
    <w:div w:id="1051534752">
      <w:bodyDiv w:val="1"/>
      <w:marLeft w:val="0"/>
      <w:marRight w:val="0"/>
      <w:marTop w:val="0"/>
      <w:marBottom w:val="0"/>
      <w:divBdr>
        <w:top w:val="none" w:sz="0" w:space="0" w:color="auto"/>
        <w:left w:val="none" w:sz="0" w:space="0" w:color="auto"/>
        <w:bottom w:val="none" w:sz="0" w:space="0" w:color="auto"/>
        <w:right w:val="none" w:sz="0" w:space="0" w:color="auto"/>
      </w:divBdr>
    </w:div>
    <w:div w:id="1097292649">
      <w:bodyDiv w:val="1"/>
      <w:marLeft w:val="0"/>
      <w:marRight w:val="0"/>
      <w:marTop w:val="0"/>
      <w:marBottom w:val="0"/>
      <w:divBdr>
        <w:top w:val="none" w:sz="0" w:space="0" w:color="auto"/>
        <w:left w:val="none" w:sz="0" w:space="0" w:color="auto"/>
        <w:bottom w:val="none" w:sz="0" w:space="0" w:color="auto"/>
        <w:right w:val="none" w:sz="0" w:space="0" w:color="auto"/>
      </w:divBdr>
    </w:div>
    <w:div w:id="1141847561">
      <w:bodyDiv w:val="1"/>
      <w:marLeft w:val="0"/>
      <w:marRight w:val="0"/>
      <w:marTop w:val="0"/>
      <w:marBottom w:val="0"/>
      <w:divBdr>
        <w:top w:val="none" w:sz="0" w:space="0" w:color="auto"/>
        <w:left w:val="none" w:sz="0" w:space="0" w:color="auto"/>
        <w:bottom w:val="none" w:sz="0" w:space="0" w:color="auto"/>
        <w:right w:val="none" w:sz="0" w:space="0" w:color="auto"/>
      </w:divBdr>
    </w:div>
    <w:div w:id="1218584840">
      <w:bodyDiv w:val="1"/>
      <w:marLeft w:val="0"/>
      <w:marRight w:val="0"/>
      <w:marTop w:val="0"/>
      <w:marBottom w:val="0"/>
      <w:divBdr>
        <w:top w:val="none" w:sz="0" w:space="0" w:color="auto"/>
        <w:left w:val="none" w:sz="0" w:space="0" w:color="auto"/>
        <w:bottom w:val="none" w:sz="0" w:space="0" w:color="auto"/>
        <w:right w:val="none" w:sz="0" w:space="0" w:color="auto"/>
      </w:divBdr>
    </w:div>
    <w:div w:id="1226795078">
      <w:bodyDiv w:val="1"/>
      <w:marLeft w:val="0"/>
      <w:marRight w:val="0"/>
      <w:marTop w:val="0"/>
      <w:marBottom w:val="0"/>
      <w:divBdr>
        <w:top w:val="none" w:sz="0" w:space="0" w:color="auto"/>
        <w:left w:val="none" w:sz="0" w:space="0" w:color="auto"/>
        <w:bottom w:val="none" w:sz="0" w:space="0" w:color="auto"/>
        <w:right w:val="none" w:sz="0" w:space="0" w:color="auto"/>
      </w:divBdr>
      <w:divsChild>
        <w:div w:id="927033481">
          <w:marLeft w:val="0"/>
          <w:marRight w:val="0"/>
          <w:marTop w:val="0"/>
          <w:marBottom w:val="0"/>
          <w:divBdr>
            <w:top w:val="single" w:sz="2" w:space="0" w:color="D9D9E3"/>
            <w:left w:val="single" w:sz="2" w:space="0" w:color="D9D9E3"/>
            <w:bottom w:val="single" w:sz="2" w:space="0" w:color="D9D9E3"/>
            <w:right w:val="single" w:sz="2" w:space="0" w:color="D9D9E3"/>
          </w:divBdr>
          <w:divsChild>
            <w:div w:id="1067653398">
              <w:marLeft w:val="0"/>
              <w:marRight w:val="0"/>
              <w:marTop w:val="0"/>
              <w:marBottom w:val="0"/>
              <w:divBdr>
                <w:top w:val="single" w:sz="2" w:space="0" w:color="D9D9E3"/>
                <w:left w:val="single" w:sz="2" w:space="0" w:color="D9D9E3"/>
                <w:bottom w:val="single" w:sz="2" w:space="0" w:color="D9D9E3"/>
                <w:right w:val="single" w:sz="2" w:space="0" w:color="D9D9E3"/>
              </w:divBdr>
            </w:div>
            <w:div w:id="173338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263220">
          <w:marLeft w:val="0"/>
          <w:marRight w:val="0"/>
          <w:marTop w:val="0"/>
          <w:marBottom w:val="0"/>
          <w:divBdr>
            <w:top w:val="single" w:sz="2" w:space="0" w:color="D9D9E3"/>
            <w:left w:val="single" w:sz="2" w:space="0" w:color="D9D9E3"/>
            <w:bottom w:val="single" w:sz="2" w:space="0" w:color="D9D9E3"/>
            <w:right w:val="single" w:sz="2" w:space="0" w:color="D9D9E3"/>
          </w:divBdr>
          <w:divsChild>
            <w:div w:id="2018340220">
              <w:marLeft w:val="0"/>
              <w:marRight w:val="0"/>
              <w:marTop w:val="0"/>
              <w:marBottom w:val="0"/>
              <w:divBdr>
                <w:top w:val="single" w:sz="2" w:space="0" w:color="D9D9E3"/>
                <w:left w:val="single" w:sz="2" w:space="0" w:color="D9D9E3"/>
                <w:bottom w:val="single" w:sz="2" w:space="0" w:color="D9D9E3"/>
                <w:right w:val="single" w:sz="2" w:space="0" w:color="D9D9E3"/>
              </w:divBdr>
            </w:div>
            <w:div w:id="116053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808297">
          <w:marLeft w:val="0"/>
          <w:marRight w:val="0"/>
          <w:marTop w:val="0"/>
          <w:marBottom w:val="0"/>
          <w:divBdr>
            <w:top w:val="single" w:sz="2" w:space="0" w:color="D9D9E3"/>
            <w:left w:val="single" w:sz="2" w:space="0" w:color="D9D9E3"/>
            <w:bottom w:val="single" w:sz="2" w:space="0" w:color="D9D9E3"/>
            <w:right w:val="single" w:sz="2" w:space="0" w:color="D9D9E3"/>
          </w:divBdr>
          <w:divsChild>
            <w:div w:id="1449161574">
              <w:marLeft w:val="0"/>
              <w:marRight w:val="0"/>
              <w:marTop w:val="0"/>
              <w:marBottom w:val="0"/>
              <w:divBdr>
                <w:top w:val="single" w:sz="2" w:space="0" w:color="D9D9E3"/>
                <w:left w:val="single" w:sz="2" w:space="0" w:color="D9D9E3"/>
                <w:bottom w:val="single" w:sz="2" w:space="0" w:color="D9D9E3"/>
                <w:right w:val="single" w:sz="2" w:space="0" w:color="D9D9E3"/>
              </w:divBdr>
            </w:div>
            <w:div w:id="119696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358016">
          <w:marLeft w:val="0"/>
          <w:marRight w:val="0"/>
          <w:marTop w:val="0"/>
          <w:marBottom w:val="0"/>
          <w:divBdr>
            <w:top w:val="single" w:sz="2" w:space="0" w:color="D9D9E3"/>
            <w:left w:val="single" w:sz="2" w:space="0" w:color="D9D9E3"/>
            <w:bottom w:val="single" w:sz="2" w:space="0" w:color="D9D9E3"/>
            <w:right w:val="single" w:sz="2" w:space="0" w:color="D9D9E3"/>
          </w:divBdr>
          <w:divsChild>
            <w:div w:id="1511289090">
              <w:marLeft w:val="0"/>
              <w:marRight w:val="0"/>
              <w:marTop w:val="0"/>
              <w:marBottom w:val="0"/>
              <w:divBdr>
                <w:top w:val="single" w:sz="2" w:space="0" w:color="D9D9E3"/>
                <w:left w:val="single" w:sz="2" w:space="0" w:color="D9D9E3"/>
                <w:bottom w:val="single" w:sz="2" w:space="0" w:color="D9D9E3"/>
                <w:right w:val="single" w:sz="2" w:space="0" w:color="D9D9E3"/>
              </w:divBdr>
            </w:div>
            <w:div w:id="21172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525760">
      <w:bodyDiv w:val="1"/>
      <w:marLeft w:val="0"/>
      <w:marRight w:val="0"/>
      <w:marTop w:val="0"/>
      <w:marBottom w:val="0"/>
      <w:divBdr>
        <w:top w:val="none" w:sz="0" w:space="0" w:color="auto"/>
        <w:left w:val="none" w:sz="0" w:space="0" w:color="auto"/>
        <w:bottom w:val="none" w:sz="0" w:space="0" w:color="auto"/>
        <w:right w:val="none" w:sz="0" w:space="0" w:color="auto"/>
      </w:divBdr>
    </w:div>
    <w:div w:id="1400320846">
      <w:bodyDiv w:val="1"/>
      <w:marLeft w:val="0"/>
      <w:marRight w:val="0"/>
      <w:marTop w:val="0"/>
      <w:marBottom w:val="0"/>
      <w:divBdr>
        <w:top w:val="none" w:sz="0" w:space="0" w:color="auto"/>
        <w:left w:val="none" w:sz="0" w:space="0" w:color="auto"/>
        <w:bottom w:val="none" w:sz="0" w:space="0" w:color="auto"/>
        <w:right w:val="none" w:sz="0" w:space="0" w:color="auto"/>
      </w:divBdr>
    </w:div>
    <w:div w:id="1436290584">
      <w:bodyDiv w:val="1"/>
      <w:marLeft w:val="0"/>
      <w:marRight w:val="0"/>
      <w:marTop w:val="0"/>
      <w:marBottom w:val="0"/>
      <w:divBdr>
        <w:top w:val="none" w:sz="0" w:space="0" w:color="auto"/>
        <w:left w:val="none" w:sz="0" w:space="0" w:color="auto"/>
        <w:bottom w:val="none" w:sz="0" w:space="0" w:color="auto"/>
        <w:right w:val="none" w:sz="0" w:space="0" w:color="auto"/>
      </w:divBdr>
    </w:div>
    <w:div w:id="1510636608">
      <w:bodyDiv w:val="1"/>
      <w:marLeft w:val="0"/>
      <w:marRight w:val="0"/>
      <w:marTop w:val="0"/>
      <w:marBottom w:val="0"/>
      <w:divBdr>
        <w:top w:val="none" w:sz="0" w:space="0" w:color="auto"/>
        <w:left w:val="none" w:sz="0" w:space="0" w:color="auto"/>
        <w:bottom w:val="none" w:sz="0" w:space="0" w:color="auto"/>
        <w:right w:val="none" w:sz="0" w:space="0" w:color="auto"/>
      </w:divBdr>
    </w:div>
    <w:div w:id="1619797065">
      <w:bodyDiv w:val="1"/>
      <w:marLeft w:val="0"/>
      <w:marRight w:val="0"/>
      <w:marTop w:val="0"/>
      <w:marBottom w:val="0"/>
      <w:divBdr>
        <w:top w:val="none" w:sz="0" w:space="0" w:color="auto"/>
        <w:left w:val="none" w:sz="0" w:space="0" w:color="auto"/>
        <w:bottom w:val="none" w:sz="0" w:space="0" w:color="auto"/>
        <w:right w:val="none" w:sz="0" w:space="0" w:color="auto"/>
      </w:divBdr>
    </w:div>
    <w:div w:id="1634365271">
      <w:bodyDiv w:val="1"/>
      <w:marLeft w:val="0"/>
      <w:marRight w:val="0"/>
      <w:marTop w:val="0"/>
      <w:marBottom w:val="0"/>
      <w:divBdr>
        <w:top w:val="none" w:sz="0" w:space="0" w:color="auto"/>
        <w:left w:val="none" w:sz="0" w:space="0" w:color="auto"/>
        <w:bottom w:val="none" w:sz="0" w:space="0" w:color="auto"/>
        <w:right w:val="none" w:sz="0" w:space="0" w:color="auto"/>
      </w:divBdr>
    </w:div>
    <w:div w:id="1828667078">
      <w:bodyDiv w:val="1"/>
      <w:marLeft w:val="0"/>
      <w:marRight w:val="0"/>
      <w:marTop w:val="0"/>
      <w:marBottom w:val="0"/>
      <w:divBdr>
        <w:top w:val="none" w:sz="0" w:space="0" w:color="auto"/>
        <w:left w:val="none" w:sz="0" w:space="0" w:color="auto"/>
        <w:bottom w:val="none" w:sz="0" w:space="0" w:color="auto"/>
        <w:right w:val="none" w:sz="0" w:space="0" w:color="auto"/>
      </w:divBdr>
    </w:div>
    <w:div w:id="1845435595">
      <w:bodyDiv w:val="1"/>
      <w:marLeft w:val="0"/>
      <w:marRight w:val="0"/>
      <w:marTop w:val="0"/>
      <w:marBottom w:val="0"/>
      <w:divBdr>
        <w:top w:val="none" w:sz="0" w:space="0" w:color="auto"/>
        <w:left w:val="none" w:sz="0" w:space="0" w:color="auto"/>
        <w:bottom w:val="none" w:sz="0" w:space="0" w:color="auto"/>
        <w:right w:val="none" w:sz="0" w:space="0" w:color="auto"/>
      </w:divBdr>
    </w:div>
    <w:div w:id="1902210164">
      <w:bodyDiv w:val="1"/>
      <w:marLeft w:val="0"/>
      <w:marRight w:val="0"/>
      <w:marTop w:val="0"/>
      <w:marBottom w:val="0"/>
      <w:divBdr>
        <w:top w:val="none" w:sz="0" w:space="0" w:color="auto"/>
        <w:left w:val="none" w:sz="0" w:space="0" w:color="auto"/>
        <w:bottom w:val="none" w:sz="0" w:space="0" w:color="auto"/>
        <w:right w:val="none" w:sz="0" w:space="0" w:color="auto"/>
      </w:divBdr>
    </w:div>
    <w:div w:id="1990163399">
      <w:bodyDiv w:val="1"/>
      <w:marLeft w:val="0"/>
      <w:marRight w:val="0"/>
      <w:marTop w:val="0"/>
      <w:marBottom w:val="0"/>
      <w:divBdr>
        <w:top w:val="none" w:sz="0" w:space="0" w:color="auto"/>
        <w:left w:val="none" w:sz="0" w:space="0" w:color="auto"/>
        <w:bottom w:val="none" w:sz="0" w:space="0" w:color="auto"/>
        <w:right w:val="none" w:sz="0" w:space="0" w:color="auto"/>
      </w:divBdr>
      <w:divsChild>
        <w:div w:id="1608540367">
          <w:marLeft w:val="0"/>
          <w:marRight w:val="0"/>
          <w:marTop w:val="0"/>
          <w:marBottom w:val="0"/>
          <w:divBdr>
            <w:top w:val="single" w:sz="2" w:space="0" w:color="D9D9E3"/>
            <w:left w:val="single" w:sz="2" w:space="0" w:color="D9D9E3"/>
            <w:bottom w:val="single" w:sz="2" w:space="0" w:color="D9D9E3"/>
            <w:right w:val="single" w:sz="2" w:space="0" w:color="D9D9E3"/>
          </w:divBdr>
          <w:divsChild>
            <w:div w:id="727997525">
              <w:marLeft w:val="0"/>
              <w:marRight w:val="0"/>
              <w:marTop w:val="0"/>
              <w:marBottom w:val="0"/>
              <w:divBdr>
                <w:top w:val="single" w:sz="2" w:space="0" w:color="D9D9E3"/>
                <w:left w:val="single" w:sz="2" w:space="0" w:color="D9D9E3"/>
                <w:bottom w:val="single" w:sz="2" w:space="0" w:color="D9D9E3"/>
                <w:right w:val="single" w:sz="2" w:space="0" w:color="D9D9E3"/>
              </w:divBdr>
            </w:div>
            <w:div w:id="142437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201345">
          <w:marLeft w:val="0"/>
          <w:marRight w:val="0"/>
          <w:marTop w:val="0"/>
          <w:marBottom w:val="0"/>
          <w:divBdr>
            <w:top w:val="single" w:sz="2" w:space="0" w:color="D9D9E3"/>
            <w:left w:val="single" w:sz="2" w:space="0" w:color="D9D9E3"/>
            <w:bottom w:val="single" w:sz="2" w:space="0" w:color="D9D9E3"/>
            <w:right w:val="single" w:sz="2" w:space="0" w:color="D9D9E3"/>
          </w:divBdr>
          <w:divsChild>
            <w:div w:id="480199482">
              <w:marLeft w:val="0"/>
              <w:marRight w:val="0"/>
              <w:marTop w:val="0"/>
              <w:marBottom w:val="0"/>
              <w:divBdr>
                <w:top w:val="single" w:sz="2" w:space="0" w:color="D9D9E3"/>
                <w:left w:val="single" w:sz="2" w:space="0" w:color="D9D9E3"/>
                <w:bottom w:val="single" w:sz="2" w:space="0" w:color="D9D9E3"/>
                <w:right w:val="single" w:sz="2" w:space="0" w:color="D9D9E3"/>
              </w:divBdr>
            </w:div>
            <w:div w:id="76017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968623">
          <w:marLeft w:val="0"/>
          <w:marRight w:val="0"/>
          <w:marTop w:val="0"/>
          <w:marBottom w:val="0"/>
          <w:divBdr>
            <w:top w:val="single" w:sz="2" w:space="0" w:color="D9D9E3"/>
            <w:left w:val="single" w:sz="2" w:space="0" w:color="D9D9E3"/>
            <w:bottom w:val="single" w:sz="2" w:space="0" w:color="D9D9E3"/>
            <w:right w:val="single" w:sz="2" w:space="0" w:color="D9D9E3"/>
          </w:divBdr>
          <w:divsChild>
            <w:div w:id="1133523710">
              <w:marLeft w:val="0"/>
              <w:marRight w:val="0"/>
              <w:marTop w:val="0"/>
              <w:marBottom w:val="0"/>
              <w:divBdr>
                <w:top w:val="single" w:sz="2" w:space="0" w:color="D9D9E3"/>
                <w:left w:val="single" w:sz="2" w:space="0" w:color="D9D9E3"/>
                <w:bottom w:val="single" w:sz="2" w:space="0" w:color="D9D9E3"/>
                <w:right w:val="single" w:sz="2" w:space="0" w:color="D9D9E3"/>
              </w:divBdr>
            </w:div>
            <w:div w:id="148453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944452">
          <w:marLeft w:val="0"/>
          <w:marRight w:val="0"/>
          <w:marTop w:val="0"/>
          <w:marBottom w:val="0"/>
          <w:divBdr>
            <w:top w:val="single" w:sz="2" w:space="0" w:color="D9D9E3"/>
            <w:left w:val="single" w:sz="2" w:space="0" w:color="D9D9E3"/>
            <w:bottom w:val="single" w:sz="2" w:space="0" w:color="D9D9E3"/>
            <w:right w:val="single" w:sz="2" w:space="0" w:color="D9D9E3"/>
          </w:divBdr>
          <w:divsChild>
            <w:div w:id="927227081">
              <w:marLeft w:val="0"/>
              <w:marRight w:val="0"/>
              <w:marTop w:val="0"/>
              <w:marBottom w:val="0"/>
              <w:divBdr>
                <w:top w:val="single" w:sz="2" w:space="0" w:color="D9D9E3"/>
                <w:left w:val="single" w:sz="2" w:space="0" w:color="D9D9E3"/>
                <w:bottom w:val="single" w:sz="2" w:space="0" w:color="D9D9E3"/>
                <w:right w:val="single" w:sz="2" w:space="0" w:color="D9D9E3"/>
              </w:divBdr>
            </w:div>
            <w:div w:id="93116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594763">
          <w:marLeft w:val="0"/>
          <w:marRight w:val="0"/>
          <w:marTop w:val="0"/>
          <w:marBottom w:val="0"/>
          <w:divBdr>
            <w:top w:val="single" w:sz="2" w:space="0" w:color="D9D9E3"/>
            <w:left w:val="single" w:sz="2" w:space="0" w:color="D9D9E3"/>
            <w:bottom w:val="single" w:sz="2" w:space="0" w:color="D9D9E3"/>
            <w:right w:val="single" w:sz="2" w:space="0" w:color="D9D9E3"/>
          </w:divBdr>
          <w:divsChild>
            <w:div w:id="585111663">
              <w:marLeft w:val="0"/>
              <w:marRight w:val="0"/>
              <w:marTop w:val="0"/>
              <w:marBottom w:val="0"/>
              <w:divBdr>
                <w:top w:val="single" w:sz="2" w:space="0" w:color="D9D9E3"/>
                <w:left w:val="single" w:sz="2" w:space="0" w:color="D9D9E3"/>
                <w:bottom w:val="single" w:sz="2" w:space="0" w:color="D9D9E3"/>
                <w:right w:val="single" w:sz="2" w:space="0" w:color="D9D9E3"/>
              </w:divBdr>
            </w:div>
            <w:div w:id="158449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352111">
          <w:marLeft w:val="0"/>
          <w:marRight w:val="0"/>
          <w:marTop w:val="0"/>
          <w:marBottom w:val="0"/>
          <w:divBdr>
            <w:top w:val="single" w:sz="2" w:space="0" w:color="D9D9E3"/>
            <w:left w:val="single" w:sz="2" w:space="0" w:color="D9D9E3"/>
            <w:bottom w:val="single" w:sz="2" w:space="0" w:color="D9D9E3"/>
            <w:right w:val="single" w:sz="2" w:space="0" w:color="D9D9E3"/>
          </w:divBdr>
          <w:divsChild>
            <w:div w:id="1002587682">
              <w:marLeft w:val="0"/>
              <w:marRight w:val="0"/>
              <w:marTop w:val="0"/>
              <w:marBottom w:val="0"/>
              <w:divBdr>
                <w:top w:val="single" w:sz="2" w:space="0" w:color="D9D9E3"/>
                <w:left w:val="single" w:sz="2" w:space="0" w:color="D9D9E3"/>
                <w:bottom w:val="single" w:sz="2" w:space="0" w:color="D9D9E3"/>
                <w:right w:val="single" w:sz="2" w:space="0" w:color="D9D9E3"/>
              </w:divBdr>
            </w:div>
            <w:div w:id="79718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242945">
      <w:bodyDiv w:val="1"/>
      <w:marLeft w:val="0"/>
      <w:marRight w:val="0"/>
      <w:marTop w:val="0"/>
      <w:marBottom w:val="0"/>
      <w:divBdr>
        <w:top w:val="none" w:sz="0" w:space="0" w:color="auto"/>
        <w:left w:val="none" w:sz="0" w:space="0" w:color="auto"/>
        <w:bottom w:val="none" w:sz="0" w:space="0" w:color="auto"/>
        <w:right w:val="none" w:sz="0" w:space="0" w:color="auto"/>
      </w:divBdr>
    </w:div>
    <w:div w:id="2039158564">
      <w:bodyDiv w:val="1"/>
      <w:marLeft w:val="0"/>
      <w:marRight w:val="0"/>
      <w:marTop w:val="0"/>
      <w:marBottom w:val="0"/>
      <w:divBdr>
        <w:top w:val="none" w:sz="0" w:space="0" w:color="auto"/>
        <w:left w:val="none" w:sz="0" w:space="0" w:color="auto"/>
        <w:bottom w:val="none" w:sz="0" w:space="0" w:color="auto"/>
        <w:right w:val="none" w:sz="0" w:space="0" w:color="auto"/>
      </w:divBdr>
    </w:div>
    <w:div w:id="2062048615">
      <w:bodyDiv w:val="1"/>
      <w:marLeft w:val="0"/>
      <w:marRight w:val="0"/>
      <w:marTop w:val="0"/>
      <w:marBottom w:val="0"/>
      <w:divBdr>
        <w:top w:val="none" w:sz="0" w:space="0" w:color="auto"/>
        <w:left w:val="none" w:sz="0" w:space="0" w:color="auto"/>
        <w:bottom w:val="none" w:sz="0" w:space="0" w:color="auto"/>
        <w:right w:val="none" w:sz="0" w:space="0" w:color="auto"/>
      </w:divBdr>
    </w:div>
    <w:div w:id="2075007934">
      <w:bodyDiv w:val="1"/>
      <w:marLeft w:val="0"/>
      <w:marRight w:val="0"/>
      <w:marTop w:val="0"/>
      <w:marBottom w:val="0"/>
      <w:divBdr>
        <w:top w:val="none" w:sz="0" w:space="0" w:color="auto"/>
        <w:left w:val="none" w:sz="0" w:space="0" w:color="auto"/>
        <w:bottom w:val="none" w:sz="0" w:space="0" w:color="auto"/>
        <w:right w:val="none" w:sz="0" w:space="0" w:color="auto"/>
      </w:divBdr>
    </w:div>
    <w:div w:id="2117944445">
      <w:bodyDiv w:val="1"/>
      <w:marLeft w:val="0"/>
      <w:marRight w:val="0"/>
      <w:marTop w:val="0"/>
      <w:marBottom w:val="0"/>
      <w:divBdr>
        <w:top w:val="none" w:sz="0" w:space="0" w:color="auto"/>
        <w:left w:val="none" w:sz="0" w:space="0" w:color="auto"/>
        <w:bottom w:val="none" w:sz="0" w:space="0" w:color="auto"/>
        <w:right w:val="none" w:sz="0" w:space="0" w:color="auto"/>
      </w:divBdr>
    </w:div>
    <w:div w:id="21471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15</Pages>
  <Words>4037</Words>
  <Characters>23017</Characters>
  <Application>Microsoft Office Word</Application>
  <DocSecurity>0</DocSecurity>
  <Lines>191</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natalidonchenko23@gmail.com</cp:lastModifiedBy>
  <cp:revision>44</cp:revision>
  <dcterms:created xsi:type="dcterms:W3CDTF">2020-09-07T09:44:00Z</dcterms:created>
  <dcterms:modified xsi:type="dcterms:W3CDTF">2024-11-12T13:37:00Z</dcterms:modified>
</cp:coreProperties>
</file>